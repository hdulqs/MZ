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BAF" w:rsidRDefault="00356BAF" w:rsidP="00356BAF">
      <w:pPr>
        <w:tabs>
          <w:tab w:val="left" w:pos="1932"/>
        </w:tabs>
        <w:spacing w:line="300" w:lineRule="auto"/>
        <w:jc w:val="center"/>
        <w:rPr>
          <w:rFonts w:ascii="微软雅黑" w:hAnsi="微软雅黑" w:cs="微软雅黑"/>
          <w:b/>
          <w:bCs/>
          <w:sz w:val="72"/>
          <w:szCs w:val="72"/>
        </w:rPr>
      </w:pPr>
    </w:p>
    <w:p w:rsidR="00356BAF" w:rsidRDefault="00356BAF" w:rsidP="00356BAF">
      <w:pPr>
        <w:tabs>
          <w:tab w:val="left" w:pos="1932"/>
        </w:tabs>
        <w:spacing w:line="300" w:lineRule="auto"/>
        <w:jc w:val="center"/>
        <w:rPr>
          <w:rFonts w:ascii="微软雅黑" w:hAnsi="微软雅黑" w:cs="微软雅黑" w:hint="eastAsia"/>
          <w:b/>
          <w:bCs/>
          <w:sz w:val="72"/>
          <w:szCs w:val="72"/>
        </w:rPr>
      </w:pPr>
    </w:p>
    <w:p w:rsidR="00356BAF" w:rsidRDefault="00356BAF" w:rsidP="00356BAF">
      <w:pPr>
        <w:tabs>
          <w:tab w:val="left" w:pos="1932"/>
        </w:tabs>
        <w:spacing w:line="300" w:lineRule="auto"/>
        <w:jc w:val="center"/>
        <w:rPr>
          <w:rFonts w:ascii="微软雅黑" w:hAnsi="微软雅黑" w:cs="微软雅黑" w:hint="eastAsia"/>
          <w:b/>
          <w:bCs/>
          <w:sz w:val="72"/>
          <w:szCs w:val="72"/>
        </w:rPr>
      </w:pPr>
    </w:p>
    <w:p w:rsidR="00356BAF" w:rsidRDefault="00356BAF" w:rsidP="00356BAF">
      <w:pPr>
        <w:tabs>
          <w:tab w:val="left" w:pos="1932"/>
        </w:tabs>
        <w:spacing w:line="300" w:lineRule="auto"/>
        <w:jc w:val="center"/>
        <w:rPr>
          <w:rFonts w:ascii="微软雅黑" w:hAnsi="微软雅黑" w:cs="微软雅黑" w:hint="eastAsia"/>
          <w:b/>
          <w:bCs/>
          <w:sz w:val="72"/>
          <w:szCs w:val="72"/>
        </w:rPr>
      </w:pPr>
    </w:p>
    <w:p w:rsidR="00356BAF" w:rsidRDefault="00356BAF" w:rsidP="00356BAF">
      <w:pPr>
        <w:tabs>
          <w:tab w:val="left" w:pos="1932"/>
        </w:tabs>
        <w:spacing w:line="300" w:lineRule="auto"/>
        <w:jc w:val="center"/>
        <w:rPr>
          <w:rFonts w:ascii="微软雅黑" w:hAnsi="微软雅黑" w:cs="微软雅黑" w:hint="eastAsia"/>
          <w:b/>
          <w:bCs/>
          <w:sz w:val="72"/>
          <w:szCs w:val="72"/>
        </w:rPr>
      </w:pPr>
    </w:p>
    <w:p w:rsidR="00356BAF" w:rsidRDefault="00356BAF" w:rsidP="00356BAF">
      <w:pPr>
        <w:snapToGrid w:val="0"/>
        <w:spacing w:line="300" w:lineRule="auto"/>
        <w:jc w:val="center"/>
        <w:rPr>
          <w:rFonts w:hint="eastAsia"/>
        </w:rPr>
      </w:pPr>
      <w:r>
        <w:rPr>
          <w:rFonts w:ascii="微软雅黑" w:hAnsi="微软雅黑" w:cs="微软雅黑" w:hint="eastAsia"/>
          <w:b/>
          <w:bCs/>
          <w:sz w:val="72"/>
          <w:szCs w:val="72"/>
        </w:rPr>
        <w:t>接口详细设计说明</w:t>
      </w:r>
    </w:p>
    <w:p w:rsidR="00356BAF" w:rsidRDefault="00356BAF" w:rsidP="00356BAF">
      <w:pPr>
        <w:tabs>
          <w:tab w:val="left" w:pos="1932"/>
        </w:tabs>
        <w:spacing w:line="300" w:lineRule="auto"/>
        <w:jc w:val="center"/>
      </w:pPr>
      <w:r>
        <w:rPr>
          <w:rFonts w:ascii="微软雅黑" w:hAnsi="微软雅黑" w:cs="微软雅黑" w:hint="eastAsia"/>
          <w:b/>
          <w:bCs/>
          <w:sz w:val="36"/>
          <w:szCs w:val="36"/>
        </w:rPr>
        <w:t>V1.0</w:t>
      </w:r>
    </w:p>
    <w:p w:rsidR="00356BAF" w:rsidRDefault="00356BAF" w:rsidP="00356BAF">
      <w:pPr>
        <w:snapToGrid w:val="0"/>
        <w:spacing w:line="300" w:lineRule="auto"/>
        <w:jc w:val="center"/>
        <w:rPr>
          <w:rFonts w:ascii="微软雅黑" w:hAnsi="微软雅黑" w:cs="微软雅黑"/>
          <w:b/>
          <w:bCs/>
          <w:sz w:val="44"/>
          <w:szCs w:val="44"/>
        </w:rPr>
      </w:pPr>
    </w:p>
    <w:p w:rsidR="00356BAF" w:rsidRDefault="00356BAF" w:rsidP="00356BAF">
      <w:pPr>
        <w:snapToGrid w:val="0"/>
        <w:spacing w:line="300" w:lineRule="auto"/>
        <w:jc w:val="center"/>
        <w:rPr>
          <w:rFonts w:ascii="微软雅黑" w:hAnsi="微软雅黑" w:cs="微软雅黑" w:hint="eastAsia"/>
          <w:b/>
          <w:bCs/>
          <w:sz w:val="44"/>
          <w:szCs w:val="44"/>
        </w:rPr>
      </w:pPr>
    </w:p>
    <w:p w:rsidR="00356BAF" w:rsidRDefault="00356BAF" w:rsidP="00356BAF">
      <w:pPr>
        <w:snapToGrid w:val="0"/>
        <w:spacing w:line="300" w:lineRule="auto"/>
        <w:jc w:val="center"/>
        <w:rPr>
          <w:rFonts w:ascii="微软雅黑" w:hAnsi="微软雅黑" w:cs="微软雅黑" w:hint="eastAsia"/>
          <w:b/>
          <w:bCs/>
          <w:sz w:val="44"/>
          <w:szCs w:val="44"/>
        </w:rPr>
      </w:pPr>
    </w:p>
    <w:p w:rsidR="00356BAF" w:rsidRDefault="00356BAF" w:rsidP="00356BAF">
      <w:pPr>
        <w:snapToGrid w:val="0"/>
        <w:spacing w:line="300" w:lineRule="auto"/>
        <w:jc w:val="center"/>
        <w:rPr>
          <w:rFonts w:ascii="微软雅黑" w:hAnsi="微软雅黑" w:cs="微软雅黑" w:hint="eastAsia"/>
          <w:b/>
          <w:bCs/>
          <w:sz w:val="44"/>
          <w:szCs w:val="44"/>
        </w:rPr>
      </w:pPr>
    </w:p>
    <w:p w:rsidR="00356BAF" w:rsidRDefault="00356BAF" w:rsidP="00356BAF">
      <w:pPr>
        <w:snapToGrid w:val="0"/>
        <w:spacing w:line="300" w:lineRule="auto"/>
        <w:jc w:val="center"/>
        <w:rPr>
          <w:rFonts w:hint="eastAsia"/>
        </w:rPr>
      </w:pPr>
      <w:r>
        <w:rPr>
          <w:rFonts w:ascii="微软雅黑" w:hAnsi="微软雅黑" w:cs="微软雅黑" w:hint="eastAsia"/>
          <w:b/>
          <w:bCs/>
          <w:sz w:val="44"/>
          <w:szCs w:val="44"/>
        </w:rPr>
        <w:t>平台产品部</w:t>
      </w:r>
    </w:p>
    <w:p w:rsidR="00356BAF" w:rsidRPr="00356BAF" w:rsidRDefault="00356BAF" w:rsidP="00356BAF">
      <w:pPr>
        <w:snapToGrid w:val="0"/>
        <w:spacing w:line="300" w:lineRule="auto"/>
        <w:jc w:val="center"/>
      </w:pPr>
      <w:r>
        <w:rPr>
          <w:rFonts w:ascii="微软雅黑" w:hAnsi="微软雅黑" w:cs="微软雅黑" w:hint="eastAsia"/>
          <w:b/>
          <w:bCs/>
          <w:sz w:val="32"/>
          <w:szCs w:val="32"/>
        </w:rPr>
        <w:t>版权所有  不得复制</w:t>
      </w:r>
    </w:p>
    <w:p w:rsidR="00356BAF" w:rsidRDefault="00356BAF" w:rsidP="00356BAF">
      <w:pPr>
        <w:pageBreakBefore/>
        <w:spacing w:line="300" w:lineRule="auto"/>
        <w:jc w:val="center"/>
        <w:rPr>
          <w:rFonts w:hint="eastAsia"/>
        </w:rPr>
      </w:pPr>
      <w:r>
        <w:rPr>
          <w:rFonts w:ascii="微软雅黑" w:hAnsi="微软雅黑" w:cs="宋体" w:hint="eastAsia"/>
          <w:b/>
          <w:bCs/>
          <w:sz w:val="28"/>
          <w:szCs w:val="28"/>
        </w:rPr>
        <w:lastRenderedPageBreak/>
        <w:t>文档属性及版本</w:t>
      </w:r>
    </w:p>
    <w:tbl>
      <w:tblPr>
        <w:tblW w:w="0" w:type="auto"/>
        <w:tblInd w:w="-20" w:type="dxa"/>
        <w:tblLayout w:type="fixed"/>
        <w:tblLook w:val="04A0"/>
      </w:tblPr>
      <w:tblGrid>
        <w:gridCol w:w="1568"/>
        <w:gridCol w:w="984"/>
        <w:gridCol w:w="1256"/>
        <w:gridCol w:w="20"/>
        <w:gridCol w:w="1548"/>
        <w:gridCol w:w="4020"/>
      </w:tblGrid>
      <w:tr w:rsidR="00356BAF" w:rsidTr="00356BAF">
        <w:tc>
          <w:tcPr>
            <w:tcW w:w="93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356BAF" w:rsidRDefault="00356BAF">
            <w:pPr>
              <w:spacing w:line="300" w:lineRule="auto"/>
              <w:jc w:val="left"/>
            </w:pPr>
            <w:r>
              <w:rPr>
                <w:rFonts w:ascii="微软雅黑" w:hAnsi="微软雅黑" w:cs="微软雅黑" w:hint="eastAsia"/>
                <w:b/>
                <w:bCs/>
                <w:sz w:val="18"/>
                <w:szCs w:val="18"/>
              </w:rPr>
              <w:t>文档属性</w:t>
            </w:r>
          </w:p>
        </w:tc>
      </w:tr>
      <w:tr w:rsidR="00356BAF" w:rsidTr="00356BAF">
        <w:trPr>
          <w:cantSplit/>
          <w:trHeight w:val="319"/>
        </w:trPr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56BAF" w:rsidRDefault="00356BAF">
            <w:pPr>
              <w:spacing w:line="300" w:lineRule="auto"/>
              <w:ind w:firstLine="180"/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文件状态：</w:t>
            </w:r>
          </w:p>
          <w:p w:rsidR="00356BAF" w:rsidRDefault="00356BAF">
            <w:pPr>
              <w:spacing w:line="300" w:lineRule="auto"/>
              <w:ind w:firstLine="180"/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[ √ ] 草   稿</w:t>
            </w:r>
          </w:p>
          <w:p w:rsidR="00356BAF" w:rsidRDefault="00356BAF">
            <w:pPr>
              <w:spacing w:line="300" w:lineRule="auto"/>
              <w:ind w:firstLine="180"/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[   ] 正式发布</w:t>
            </w:r>
          </w:p>
          <w:p w:rsidR="00356BAF" w:rsidRDefault="00356BAF">
            <w:pPr>
              <w:spacing w:line="300" w:lineRule="auto"/>
              <w:ind w:firstLine="180"/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[   ] 正在修改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356BAF" w:rsidRDefault="00356BAF">
            <w:pPr>
              <w:spacing w:line="300" w:lineRule="auto"/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文件标识：</w:t>
            </w: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BAF" w:rsidRDefault="00356BAF">
            <w:pPr>
              <w:spacing w:line="300" w:lineRule="auto"/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牛牛彩 v1.0</w:t>
            </w:r>
          </w:p>
        </w:tc>
      </w:tr>
      <w:tr w:rsidR="00356BAF" w:rsidTr="00356BAF">
        <w:trPr>
          <w:cantSplit/>
          <w:trHeight w:val="319"/>
        </w:trPr>
        <w:tc>
          <w:tcPr>
            <w:tcW w:w="1038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56BAF" w:rsidRDefault="00356BAF">
            <w:pPr>
              <w:widowControl/>
              <w:suppressAutoHyphens w:val="0"/>
              <w:jc w:val="left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356BAF" w:rsidRDefault="00356BAF">
            <w:pPr>
              <w:spacing w:line="300" w:lineRule="auto"/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当前版本：</w:t>
            </w: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BAF" w:rsidRDefault="00356BAF">
            <w:pPr>
              <w:spacing w:line="300" w:lineRule="auto"/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1.0</w:t>
            </w:r>
          </w:p>
        </w:tc>
      </w:tr>
      <w:tr w:rsidR="00356BAF" w:rsidTr="00356BAF">
        <w:trPr>
          <w:cantSplit/>
        </w:trPr>
        <w:tc>
          <w:tcPr>
            <w:tcW w:w="1038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56BAF" w:rsidRDefault="00356BAF">
            <w:pPr>
              <w:widowControl/>
              <w:suppressAutoHyphens w:val="0"/>
              <w:jc w:val="left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356BAF" w:rsidRDefault="00356BAF">
            <w:pPr>
              <w:spacing w:line="300" w:lineRule="auto"/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作    者：</w:t>
            </w: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BAF" w:rsidRDefault="00356BAF">
            <w:pPr>
              <w:spacing w:line="300" w:lineRule="auto"/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周强</w:t>
            </w:r>
          </w:p>
        </w:tc>
      </w:tr>
      <w:tr w:rsidR="00356BAF" w:rsidTr="00356BAF">
        <w:trPr>
          <w:cantSplit/>
        </w:trPr>
        <w:tc>
          <w:tcPr>
            <w:tcW w:w="1038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356BAF" w:rsidRDefault="00356BAF">
            <w:pPr>
              <w:widowControl/>
              <w:suppressAutoHyphens w:val="0"/>
              <w:jc w:val="left"/>
            </w:pP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356BAF" w:rsidRDefault="00356BAF">
            <w:pPr>
              <w:spacing w:line="300" w:lineRule="auto"/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文件密级：</w:t>
            </w:r>
          </w:p>
        </w:tc>
        <w:tc>
          <w:tcPr>
            <w:tcW w:w="5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BAF" w:rsidRDefault="00356BAF">
            <w:pPr>
              <w:spacing w:line="300" w:lineRule="auto"/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[   ]普通       [ √ ]秘密   [   ]绝密</w:t>
            </w:r>
          </w:p>
        </w:tc>
      </w:tr>
      <w:tr w:rsidR="00356BAF" w:rsidTr="00356BAF">
        <w:tc>
          <w:tcPr>
            <w:tcW w:w="93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356BAF" w:rsidRDefault="00356BAF">
            <w:pPr>
              <w:spacing w:line="300" w:lineRule="auto"/>
              <w:jc w:val="left"/>
            </w:pPr>
            <w:r>
              <w:rPr>
                <w:rFonts w:ascii="微软雅黑" w:hAnsi="微软雅黑" w:cs="微软雅黑" w:hint="eastAsia"/>
                <w:b/>
                <w:bCs/>
                <w:sz w:val="18"/>
                <w:szCs w:val="18"/>
              </w:rPr>
              <w:t>文档版本</w:t>
            </w:r>
          </w:p>
        </w:tc>
      </w:tr>
      <w:tr w:rsidR="00356BAF" w:rsidTr="00356BAF"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356BAF" w:rsidRDefault="00356BAF">
            <w:pPr>
              <w:spacing w:line="300" w:lineRule="auto"/>
              <w:jc w:val="left"/>
            </w:pPr>
            <w:r>
              <w:rPr>
                <w:rFonts w:ascii="微软雅黑" w:hAnsi="微软雅黑" w:cs="微软雅黑" w:hint="eastAsia"/>
                <w:b/>
                <w:bCs/>
                <w:sz w:val="18"/>
                <w:szCs w:val="18"/>
              </w:rPr>
              <w:t>版本/状态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356BAF" w:rsidRDefault="00356BAF">
            <w:pPr>
              <w:spacing w:line="300" w:lineRule="auto"/>
              <w:jc w:val="left"/>
            </w:pPr>
            <w:r>
              <w:rPr>
                <w:rFonts w:ascii="微软雅黑" w:hAnsi="微软雅黑" w:cs="微软雅黑" w:hint="eastAsia"/>
                <w:b/>
                <w:bCs/>
                <w:sz w:val="18"/>
                <w:szCs w:val="18"/>
              </w:rPr>
              <w:t>作者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356BAF" w:rsidRDefault="00356BAF">
            <w:pPr>
              <w:spacing w:line="300" w:lineRule="auto"/>
              <w:jc w:val="left"/>
            </w:pPr>
            <w:r>
              <w:rPr>
                <w:rFonts w:ascii="微软雅黑" w:hAnsi="微软雅黑" w:cs="微软雅黑" w:hint="eastAsia"/>
                <w:b/>
                <w:bCs/>
                <w:sz w:val="18"/>
                <w:szCs w:val="18"/>
              </w:rPr>
              <w:t>参与者</w:t>
            </w: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356BAF" w:rsidRDefault="00356BAF">
            <w:pPr>
              <w:spacing w:line="300" w:lineRule="auto"/>
              <w:jc w:val="left"/>
            </w:pPr>
            <w:r>
              <w:rPr>
                <w:rFonts w:ascii="微软雅黑" w:hAnsi="微软雅黑" w:cs="微软雅黑" w:hint="eastAsia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356BAF" w:rsidRDefault="00356BAF">
            <w:pPr>
              <w:spacing w:line="300" w:lineRule="auto"/>
              <w:jc w:val="center"/>
            </w:pPr>
            <w:r>
              <w:rPr>
                <w:rFonts w:ascii="微软雅黑" w:hAnsi="微软雅黑" w:cs="微软雅黑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356BAF" w:rsidTr="00356BAF"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56BAF" w:rsidRDefault="00356BAF" w:rsidP="00356BAF">
            <w:pPr>
              <w:snapToGrid w:val="0"/>
              <w:spacing w:line="300" w:lineRule="auto"/>
              <w:jc w:val="left"/>
            </w:pPr>
            <w:r>
              <w:rPr>
                <w:rFonts w:ascii="微软雅黑" w:hAnsi="微软雅黑" w:cs="微软雅黑" w:hint="eastAsia"/>
                <w:b/>
                <w:bCs/>
                <w:sz w:val="18"/>
                <w:szCs w:val="18"/>
              </w:rPr>
              <w:t>2016-09-13根据产品原型设计确定的数据库表结构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56BAF" w:rsidRDefault="00356BAF">
            <w:pPr>
              <w:spacing w:line="300" w:lineRule="auto"/>
              <w:jc w:val="left"/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周强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6BAF" w:rsidRDefault="00356BAF">
            <w:pPr>
              <w:snapToGrid w:val="0"/>
              <w:spacing w:line="300" w:lineRule="auto"/>
              <w:jc w:val="left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356BAF" w:rsidRDefault="00356BAF" w:rsidP="00356BAF">
            <w:pPr>
              <w:spacing w:line="300" w:lineRule="auto"/>
              <w:jc w:val="left"/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2017-06-30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6BAF" w:rsidRDefault="00356BAF">
            <w:pPr>
              <w:spacing w:line="300" w:lineRule="auto"/>
              <w:jc w:val="left"/>
            </w:pPr>
            <w:r>
              <w:rPr>
                <w:rFonts w:ascii="微软雅黑" w:hAnsi="微软雅黑" w:cs="微软雅黑" w:hint="eastAsia"/>
                <w:sz w:val="18"/>
                <w:szCs w:val="18"/>
              </w:rPr>
              <w:t>牛牛彩项目数据库表文档</w:t>
            </w:r>
          </w:p>
        </w:tc>
      </w:tr>
      <w:tr w:rsidR="00356BAF" w:rsidTr="00356BAF"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6BAF" w:rsidRDefault="00356BAF">
            <w:pPr>
              <w:snapToGrid w:val="0"/>
              <w:spacing w:line="300" w:lineRule="auto"/>
              <w:jc w:val="left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6BAF" w:rsidRDefault="00356BAF">
            <w:pPr>
              <w:snapToGrid w:val="0"/>
              <w:spacing w:line="300" w:lineRule="auto"/>
              <w:jc w:val="left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6BAF" w:rsidRDefault="00356BAF">
            <w:pPr>
              <w:snapToGrid w:val="0"/>
              <w:spacing w:line="300" w:lineRule="auto"/>
              <w:jc w:val="left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6BAF" w:rsidRDefault="00356BAF">
            <w:pPr>
              <w:snapToGrid w:val="0"/>
              <w:spacing w:line="300" w:lineRule="auto"/>
              <w:jc w:val="left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BAF" w:rsidRDefault="00356BAF">
            <w:pPr>
              <w:snapToGrid w:val="0"/>
              <w:spacing w:line="300" w:lineRule="auto"/>
              <w:jc w:val="left"/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356BAF" w:rsidTr="00356BAF"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6BAF" w:rsidRDefault="00356BAF">
            <w:pPr>
              <w:snapToGrid w:val="0"/>
              <w:spacing w:line="300" w:lineRule="auto"/>
              <w:jc w:val="left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6BAF" w:rsidRDefault="00356BAF">
            <w:pPr>
              <w:snapToGrid w:val="0"/>
              <w:spacing w:line="300" w:lineRule="auto"/>
              <w:jc w:val="left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6BAF" w:rsidRDefault="00356BAF">
            <w:pPr>
              <w:snapToGrid w:val="0"/>
              <w:spacing w:line="300" w:lineRule="auto"/>
              <w:jc w:val="left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6BAF" w:rsidRDefault="00356BAF">
            <w:pPr>
              <w:snapToGrid w:val="0"/>
              <w:spacing w:line="300" w:lineRule="auto"/>
              <w:jc w:val="left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BAF" w:rsidRDefault="00356BAF">
            <w:pPr>
              <w:snapToGrid w:val="0"/>
              <w:spacing w:line="300" w:lineRule="auto"/>
              <w:jc w:val="left"/>
              <w:rPr>
                <w:rFonts w:ascii="微软雅黑" w:hAnsi="微软雅黑" w:cs="微软雅黑"/>
                <w:sz w:val="18"/>
                <w:szCs w:val="18"/>
              </w:rPr>
            </w:pPr>
          </w:p>
        </w:tc>
      </w:tr>
      <w:tr w:rsidR="00356BAF" w:rsidTr="00356BAF"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6BAF" w:rsidRDefault="00356BAF">
            <w:pPr>
              <w:snapToGrid w:val="0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6BAF" w:rsidRDefault="00356BAF">
            <w:pPr>
              <w:snapToGrid w:val="0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6BAF" w:rsidRDefault="00356BAF">
            <w:pPr>
              <w:snapToGrid w:val="0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6BAF" w:rsidRDefault="00356BAF">
            <w:pPr>
              <w:snapToGrid w:val="0"/>
              <w:rPr>
                <w:rFonts w:ascii="微软雅黑" w:hAnsi="微软雅黑" w:cs="微软雅黑"/>
                <w:sz w:val="18"/>
                <w:szCs w:val="18"/>
              </w:rPr>
            </w:pP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6BAF" w:rsidRDefault="00356BAF">
            <w:pPr>
              <w:snapToGrid w:val="0"/>
              <w:rPr>
                <w:rFonts w:ascii="微软雅黑" w:hAnsi="微软雅黑" w:cs="微软雅黑"/>
              </w:rPr>
            </w:pPr>
          </w:p>
        </w:tc>
      </w:tr>
    </w:tbl>
    <w:p w:rsidR="00356BAF" w:rsidRDefault="00356BAF" w:rsidP="00356BAF">
      <w:pPr>
        <w:tabs>
          <w:tab w:val="left" w:pos="1932"/>
        </w:tabs>
        <w:spacing w:line="300" w:lineRule="auto"/>
        <w:rPr>
          <w:rFonts w:ascii="微软雅黑" w:hAnsi="微软雅黑" w:cs="微软雅黑"/>
        </w:rPr>
      </w:pPr>
    </w:p>
    <w:p w:rsidR="00356BAF" w:rsidRDefault="00356BAF" w:rsidP="00356BAF">
      <w:pPr>
        <w:pStyle w:val="1"/>
        <w:numPr>
          <w:ilvl w:val="0"/>
          <w:numId w:val="0"/>
        </w:numPr>
        <w:tabs>
          <w:tab w:val="left" w:pos="0"/>
        </w:tabs>
        <w:ind w:left="420" w:hanging="420"/>
        <w:rPr>
          <w:rFonts w:ascii="微软雅黑" w:hAnsi="微软雅黑" w:cs="微软雅黑" w:hint="eastAsia"/>
          <w:color w:val="auto"/>
          <w:sz w:val="21"/>
          <w:szCs w:val="21"/>
        </w:rPr>
      </w:pPr>
    </w:p>
    <w:p w:rsidR="00356BAF" w:rsidRDefault="00356BAF" w:rsidP="00356BAF">
      <w:pPr>
        <w:pStyle w:val="a0"/>
        <w:rPr>
          <w:rFonts w:ascii="微软雅黑" w:hAnsi="微软雅黑" w:cs="微软雅黑" w:hint="eastAsia"/>
          <w:sz w:val="21"/>
          <w:szCs w:val="21"/>
        </w:rPr>
      </w:pPr>
    </w:p>
    <w:p w:rsidR="00356BAF" w:rsidRDefault="00356BAF" w:rsidP="00356BAF">
      <w:pPr>
        <w:pStyle w:val="a0"/>
        <w:rPr>
          <w:rFonts w:ascii="微软雅黑" w:hAnsi="微软雅黑" w:cs="微软雅黑" w:hint="eastAsia"/>
          <w:sz w:val="21"/>
          <w:szCs w:val="21"/>
        </w:rPr>
      </w:pPr>
    </w:p>
    <w:p w:rsidR="00356BAF" w:rsidRDefault="00356BAF" w:rsidP="00356BAF">
      <w:pPr>
        <w:pStyle w:val="a0"/>
        <w:rPr>
          <w:rFonts w:ascii="微软雅黑" w:hAnsi="微软雅黑" w:cs="微软雅黑" w:hint="eastAsia"/>
        </w:rPr>
      </w:pPr>
    </w:p>
    <w:p w:rsidR="00356BAF" w:rsidRDefault="00356BAF" w:rsidP="00356BAF">
      <w:pPr>
        <w:pStyle w:val="a0"/>
        <w:rPr>
          <w:rFonts w:ascii="微软雅黑" w:hAnsi="微软雅黑" w:cs="微软雅黑" w:hint="eastAsia"/>
        </w:rPr>
      </w:pPr>
    </w:p>
    <w:p w:rsidR="00356BAF" w:rsidRDefault="00356BAF" w:rsidP="00356BAF">
      <w:pPr>
        <w:pStyle w:val="a0"/>
        <w:rPr>
          <w:rFonts w:ascii="微软雅黑" w:hAnsi="微软雅黑" w:cs="微软雅黑" w:hint="eastAsia"/>
        </w:rPr>
      </w:pPr>
    </w:p>
    <w:p w:rsidR="00356BAF" w:rsidRDefault="00356BAF" w:rsidP="00356BAF">
      <w:pPr>
        <w:pStyle w:val="a0"/>
        <w:rPr>
          <w:rFonts w:ascii="微软雅黑" w:hAnsi="微软雅黑" w:cs="微软雅黑" w:hint="eastAsia"/>
        </w:rPr>
      </w:pPr>
    </w:p>
    <w:p w:rsidR="00356BAF" w:rsidRDefault="00356BAF" w:rsidP="00356BAF">
      <w:pPr>
        <w:pStyle w:val="a0"/>
        <w:rPr>
          <w:rFonts w:ascii="微软雅黑" w:hAnsi="微软雅黑" w:cs="微软雅黑" w:hint="eastAsia"/>
        </w:rPr>
      </w:pPr>
    </w:p>
    <w:p w:rsidR="00356BAF" w:rsidRDefault="00356BAF" w:rsidP="00356BAF">
      <w:pPr>
        <w:pStyle w:val="a0"/>
        <w:rPr>
          <w:rFonts w:ascii="微软雅黑" w:hAnsi="微软雅黑" w:cs="微软雅黑" w:hint="eastAsia"/>
        </w:rPr>
      </w:pPr>
    </w:p>
    <w:p w:rsidR="00356BAF" w:rsidRDefault="00356BAF" w:rsidP="00356BAF">
      <w:pPr>
        <w:pStyle w:val="a0"/>
        <w:rPr>
          <w:rFonts w:ascii="微软雅黑" w:hAnsi="微软雅黑" w:cs="微软雅黑" w:hint="eastAsia"/>
        </w:rPr>
      </w:pPr>
    </w:p>
    <w:p w:rsidR="00356BAF" w:rsidRDefault="00356BAF" w:rsidP="00356BAF">
      <w:pPr>
        <w:pStyle w:val="TOC"/>
        <w:rPr>
          <w:rFonts w:hint="eastAsia"/>
        </w:rPr>
      </w:pPr>
      <w:bookmarkStart w:id="0" w:name="_Toc486604908"/>
      <w:r>
        <w:rPr>
          <w:rFonts w:ascii="微软雅黑" w:eastAsia="微软雅黑" w:hAnsi="微软雅黑" w:cs="微软雅黑" w:hint="eastAsia"/>
          <w:lang w:val="zh-CN"/>
        </w:rPr>
        <w:lastRenderedPageBreak/>
        <w:t>目录</w:t>
      </w:r>
      <w:bookmarkEnd w:id="0"/>
    </w:p>
    <w:p w:rsidR="004E0DE5" w:rsidRDefault="00356BAF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fldChar w:fldCharType="separate"/>
      </w:r>
      <w:hyperlink w:anchor="_Toc486604908" w:history="1">
        <w:r w:rsidR="004E0DE5" w:rsidRPr="00BC2E96">
          <w:rPr>
            <w:rStyle w:val="a6"/>
            <w:rFonts w:ascii="微软雅黑" w:hAnsi="微软雅黑" w:cs="微软雅黑" w:hint="eastAsia"/>
            <w:noProof/>
            <w:lang w:val="zh-CN"/>
          </w:rPr>
          <w:t>目录</w:t>
        </w:r>
        <w:r w:rsidR="004E0DE5">
          <w:rPr>
            <w:noProof/>
            <w:webHidden/>
          </w:rPr>
          <w:tab/>
        </w:r>
        <w:r w:rsidR="004E0DE5">
          <w:rPr>
            <w:noProof/>
            <w:webHidden/>
          </w:rPr>
          <w:fldChar w:fldCharType="begin"/>
        </w:r>
        <w:r w:rsidR="004E0DE5">
          <w:rPr>
            <w:noProof/>
            <w:webHidden/>
          </w:rPr>
          <w:instrText xml:space="preserve"> PAGEREF _Toc486604908 \h </w:instrText>
        </w:r>
        <w:r w:rsidR="004E0DE5">
          <w:rPr>
            <w:noProof/>
            <w:webHidden/>
          </w:rPr>
        </w:r>
        <w:r w:rsidR="004E0DE5">
          <w:rPr>
            <w:noProof/>
            <w:webHidden/>
          </w:rPr>
          <w:fldChar w:fldCharType="separate"/>
        </w:r>
        <w:r w:rsidR="004E0DE5">
          <w:rPr>
            <w:noProof/>
            <w:webHidden/>
          </w:rPr>
          <w:t>3</w:t>
        </w:r>
        <w:r w:rsidR="004E0DE5">
          <w:rPr>
            <w:noProof/>
            <w:webHidden/>
          </w:rPr>
          <w:fldChar w:fldCharType="end"/>
        </w:r>
      </w:hyperlink>
    </w:p>
    <w:p w:rsidR="004E0DE5" w:rsidRDefault="004E0DE5">
      <w:pPr>
        <w:pStyle w:val="10"/>
        <w:rPr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hyperlink w:anchor="_Toc486604909" w:history="1">
        <w:r w:rsidRPr="00BC2E96">
          <w:rPr>
            <w:rStyle w:val="a6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1"/>
            <w:szCs w:val="22"/>
          </w:rPr>
          <w:tab/>
        </w:r>
        <w:r w:rsidRPr="00BC2E96">
          <w:rPr>
            <w:rStyle w:val="a6"/>
            <w:rFonts w:hint="eastAsia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10" w:history="1">
        <w:r w:rsidRPr="00BC2E96">
          <w:rPr>
            <w:rStyle w:val="a6"/>
            <w:b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管理后台表（</w:t>
        </w:r>
        <w:r w:rsidRPr="00BC2E96">
          <w:rPr>
            <w:rStyle w:val="a6"/>
            <w:b/>
            <w:noProof/>
          </w:rPr>
          <w:t>sys_app_user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11" w:history="1">
        <w:r w:rsidRPr="00BC2E96">
          <w:rPr>
            <w:rStyle w:val="a6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管理后台表（</w:t>
        </w:r>
        <w:r w:rsidRPr="00BC2E96">
          <w:rPr>
            <w:rStyle w:val="a6"/>
            <w:b/>
            <w:noProof/>
          </w:rPr>
          <w:t>sys_dictionaries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12" w:history="1">
        <w:r w:rsidRPr="00BC2E96">
          <w:rPr>
            <w:rStyle w:val="a6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管理后台表（</w:t>
        </w:r>
        <w:r w:rsidRPr="00BC2E96">
          <w:rPr>
            <w:rStyle w:val="a6"/>
            <w:b/>
            <w:noProof/>
          </w:rPr>
          <w:t>sys_gl_qx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13" w:history="1">
        <w:r w:rsidRPr="00BC2E96">
          <w:rPr>
            <w:rStyle w:val="a6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管理后台表（</w:t>
        </w:r>
        <w:r w:rsidRPr="00BC2E96">
          <w:rPr>
            <w:rStyle w:val="a6"/>
            <w:b/>
            <w:noProof/>
          </w:rPr>
          <w:t>sys_menu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14" w:history="1">
        <w:r w:rsidRPr="00BC2E96">
          <w:rPr>
            <w:rStyle w:val="a6"/>
            <w:b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管理后台表（</w:t>
        </w:r>
        <w:r w:rsidRPr="00BC2E96">
          <w:rPr>
            <w:rStyle w:val="a6"/>
            <w:rFonts w:ascii="微软雅黑" w:hAnsi="微软雅黑" w:cs="微软雅黑"/>
            <w:noProof/>
          </w:rPr>
          <w:t>sys_role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15" w:history="1">
        <w:r w:rsidRPr="00BC2E96">
          <w:rPr>
            <w:rStyle w:val="a6"/>
            <w:b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管理后台表（</w:t>
        </w:r>
        <w:r w:rsidRPr="00BC2E96">
          <w:rPr>
            <w:rStyle w:val="a6"/>
            <w:rFonts w:ascii="微软雅黑" w:hAnsi="微软雅黑" w:cs="微软雅黑"/>
            <w:noProof/>
          </w:rPr>
          <w:t>sys_user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16" w:history="1">
        <w:r w:rsidRPr="00BC2E96">
          <w:rPr>
            <w:rStyle w:val="a6"/>
            <w:b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管理后台表（</w:t>
        </w:r>
        <w:r w:rsidRPr="00BC2E96">
          <w:rPr>
            <w:rStyle w:val="a6"/>
            <w:rFonts w:ascii="微软雅黑" w:hAnsi="微软雅黑" w:cs="微软雅黑"/>
            <w:noProof/>
          </w:rPr>
          <w:t>sys_user_qx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17" w:history="1">
        <w:r w:rsidRPr="00BC2E96">
          <w:rPr>
            <w:rStyle w:val="a6"/>
            <w:b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收货地址表（</w:t>
        </w:r>
        <w:r w:rsidRPr="00BC2E96">
          <w:rPr>
            <w:rStyle w:val="a6"/>
            <w:rFonts w:ascii="微软雅黑" w:hAnsi="微软雅黑" w:cs="微软雅黑"/>
            <w:noProof/>
          </w:rPr>
          <w:t>ttyc_address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18" w:history="1">
        <w:r w:rsidRPr="00BC2E96">
          <w:rPr>
            <w:rStyle w:val="a6"/>
            <w:b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省份城市（</w:t>
        </w:r>
        <w:r w:rsidRPr="00BC2E96">
          <w:rPr>
            <w:rStyle w:val="a6"/>
            <w:rFonts w:ascii="微软雅黑" w:hAnsi="微软雅黑" w:cs="微软雅黑"/>
            <w:noProof/>
          </w:rPr>
          <w:t>ttyc_area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19" w:history="1">
        <w:r w:rsidRPr="00BC2E96">
          <w:rPr>
            <w:rStyle w:val="a6"/>
            <w:b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代理表（</w:t>
        </w:r>
        <w:r w:rsidRPr="00BC2E96">
          <w:rPr>
            <w:rStyle w:val="a6"/>
            <w:rFonts w:ascii="微软雅黑" w:hAnsi="微软雅黑" w:cs="微软雅黑"/>
            <w:noProof/>
          </w:rPr>
          <w:t>ttyc_daili_order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20" w:history="1">
        <w:r w:rsidRPr="00BC2E96">
          <w:rPr>
            <w:rStyle w:val="a6"/>
            <w:b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会员激活表（</w:t>
        </w:r>
        <w:r w:rsidRPr="00BC2E96">
          <w:rPr>
            <w:rStyle w:val="a6"/>
            <w:rFonts w:ascii="微软雅黑" w:hAnsi="微软雅黑" w:cs="微软雅黑"/>
            <w:noProof/>
          </w:rPr>
          <w:t>ttyc_jihuo_order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21" w:history="1">
        <w:r w:rsidRPr="00BC2E96">
          <w:rPr>
            <w:rStyle w:val="a6"/>
            <w:b/>
            <w:noProof/>
          </w:rPr>
          <w:t>12.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机器投放表（</w:t>
        </w:r>
        <w:r w:rsidRPr="00BC2E96">
          <w:rPr>
            <w:rStyle w:val="a6"/>
            <w:rFonts w:ascii="微软雅黑" w:hAnsi="微软雅黑" w:cs="微软雅黑"/>
            <w:noProof/>
          </w:rPr>
          <w:t>ttyc_jiqitoufang_order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22" w:history="1">
        <w:r w:rsidRPr="00BC2E96">
          <w:rPr>
            <w:rStyle w:val="a6"/>
            <w:b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登录日志表（</w:t>
        </w:r>
        <w:r w:rsidRPr="00BC2E96">
          <w:rPr>
            <w:rStyle w:val="a6"/>
            <w:rFonts w:ascii="微软雅黑" w:hAnsi="微软雅黑" w:cs="微软雅黑"/>
            <w:noProof/>
          </w:rPr>
          <w:t>ttyc_loginlog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23" w:history="1">
        <w:r w:rsidRPr="00BC2E96">
          <w:rPr>
            <w:rStyle w:val="a6"/>
            <w:b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商户表（</w:t>
        </w:r>
        <w:r w:rsidRPr="00BC2E96">
          <w:rPr>
            <w:rStyle w:val="a6"/>
            <w:b/>
            <w:noProof/>
          </w:rPr>
          <w:t>ttyc_minfo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24" w:history="1">
        <w:r w:rsidRPr="00BC2E96">
          <w:rPr>
            <w:rStyle w:val="a6"/>
            <w:b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区间奖表当天（</w:t>
        </w:r>
        <w:r w:rsidRPr="00BC2E96">
          <w:rPr>
            <w:rStyle w:val="a6"/>
            <w:b/>
            <w:noProof/>
          </w:rPr>
          <w:t>ttyc_minfo_date_qujian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25" w:history="1">
        <w:r w:rsidRPr="00BC2E96">
          <w:rPr>
            <w:rStyle w:val="a6"/>
            <w:b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区间奖表备份（</w:t>
        </w:r>
        <w:r w:rsidRPr="00BC2E96">
          <w:rPr>
            <w:rStyle w:val="a6"/>
            <w:b/>
            <w:noProof/>
          </w:rPr>
          <w:t>ttyc_minfo_date_qujian_bak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26" w:history="1">
        <w:r w:rsidRPr="00BC2E96">
          <w:rPr>
            <w:rStyle w:val="a6"/>
            <w:b/>
            <w:noProof/>
          </w:rPr>
          <w:t>17.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收益表当天（</w:t>
        </w:r>
        <w:r w:rsidRPr="00BC2E96">
          <w:rPr>
            <w:rStyle w:val="a6"/>
            <w:b/>
            <w:noProof/>
          </w:rPr>
          <w:t>ttyc_minfo_date_shouyi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27" w:history="1">
        <w:r w:rsidRPr="00BC2E96">
          <w:rPr>
            <w:rStyle w:val="a6"/>
            <w:b/>
            <w:noProof/>
          </w:rPr>
          <w:t>18.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收益表备份（</w:t>
        </w:r>
        <w:r w:rsidRPr="00BC2E96">
          <w:rPr>
            <w:rStyle w:val="a6"/>
            <w:b/>
            <w:noProof/>
          </w:rPr>
          <w:t>ttyc_minfo_date_shouyi_bak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28" w:history="1">
        <w:r w:rsidRPr="00BC2E96">
          <w:rPr>
            <w:rStyle w:val="a6"/>
            <w:b/>
            <w:noProof/>
          </w:rPr>
          <w:t>19.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日业绩表（</w:t>
        </w:r>
        <w:r w:rsidRPr="00BC2E96">
          <w:rPr>
            <w:rStyle w:val="a6"/>
            <w:b/>
            <w:noProof/>
          </w:rPr>
          <w:t>ttyc_minfo_date_tran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29" w:history="1">
        <w:r w:rsidRPr="00BC2E96">
          <w:rPr>
            <w:rStyle w:val="a6"/>
            <w:b/>
            <w:noProof/>
          </w:rPr>
          <w:t>20.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订单表（</w:t>
        </w:r>
        <w:r w:rsidRPr="00BC2E96">
          <w:rPr>
            <w:rStyle w:val="a6"/>
            <w:b/>
            <w:noProof/>
          </w:rPr>
          <w:t>ttyc_minfo_seq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30" w:history="1">
        <w:r w:rsidRPr="00BC2E96">
          <w:rPr>
            <w:rStyle w:val="a6"/>
            <w:b/>
            <w:noProof/>
          </w:rPr>
          <w:t>21.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事物表（</w:t>
        </w:r>
        <w:r w:rsidRPr="00BC2E96">
          <w:rPr>
            <w:rStyle w:val="a6"/>
            <w:b/>
            <w:noProof/>
          </w:rPr>
          <w:t>ttyc_operdate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31" w:history="1">
        <w:r w:rsidRPr="00BC2E96">
          <w:rPr>
            <w:rStyle w:val="a6"/>
            <w:b/>
            <w:noProof/>
          </w:rPr>
          <w:t>22.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参数表（</w:t>
        </w:r>
        <w:r w:rsidRPr="00BC2E96">
          <w:rPr>
            <w:rStyle w:val="a6"/>
            <w:b/>
            <w:noProof/>
          </w:rPr>
          <w:t>ttyc_operdate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32" w:history="1">
        <w:r w:rsidRPr="00BC2E96">
          <w:rPr>
            <w:rStyle w:val="a6"/>
            <w:b/>
            <w:noProof/>
          </w:rPr>
          <w:t>23.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区域销售额表（</w:t>
        </w:r>
        <w:r w:rsidRPr="00BC2E96">
          <w:rPr>
            <w:rStyle w:val="a6"/>
            <w:b/>
            <w:noProof/>
          </w:rPr>
          <w:t>ttyc_quyu_amount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33" w:history="1">
        <w:r w:rsidRPr="00BC2E96">
          <w:rPr>
            <w:rStyle w:val="a6"/>
            <w:b/>
            <w:noProof/>
          </w:rPr>
          <w:t>24.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机器流水表（</w:t>
        </w:r>
        <w:r w:rsidRPr="00BC2E96">
          <w:rPr>
            <w:rStyle w:val="a6"/>
            <w:rFonts w:ascii="微软雅黑" w:hAnsi="微软雅黑" w:cs="微软雅黑"/>
            <w:noProof/>
          </w:rPr>
          <w:t>ttyc_sale_order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34" w:history="1">
        <w:r w:rsidRPr="00BC2E96">
          <w:rPr>
            <w:rStyle w:val="a6"/>
            <w:b/>
            <w:noProof/>
          </w:rPr>
          <w:t>25.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结算表（</w:t>
        </w:r>
        <w:r w:rsidRPr="00BC2E96">
          <w:rPr>
            <w:rStyle w:val="a6"/>
            <w:rFonts w:ascii="微软雅黑" w:hAnsi="微软雅黑" w:cs="微软雅黑"/>
            <w:noProof/>
          </w:rPr>
          <w:t>ttyc_sett_order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35" w:history="1">
        <w:r w:rsidRPr="00BC2E96">
          <w:rPr>
            <w:rStyle w:val="a6"/>
            <w:b/>
            <w:noProof/>
          </w:rPr>
          <w:t>26.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结算文件备份表（</w:t>
        </w:r>
        <w:r w:rsidRPr="00BC2E96">
          <w:rPr>
            <w:rStyle w:val="a6"/>
            <w:rFonts w:ascii="微软雅黑" w:hAnsi="微软雅黑" w:cs="微软雅黑"/>
            <w:noProof/>
          </w:rPr>
          <w:t>ttyc_sett_order_back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36" w:history="1">
        <w:r w:rsidRPr="00BC2E96">
          <w:rPr>
            <w:rStyle w:val="a6"/>
            <w:b/>
            <w:noProof/>
          </w:rPr>
          <w:t>27.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用户实名记录表（</w:t>
        </w:r>
        <w:r w:rsidRPr="00BC2E96">
          <w:rPr>
            <w:rStyle w:val="a6"/>
            <w:noProof/>
          </w:rPr>
          <w:t>ttyc_shiming_order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37" w:history="1">
        <w:r w:rsidRPr="00BC2E96">
          <w:rPr>
            <w:rStyle w:val="a6"/>
            <w:b/>
            <w:noProof/>
          </w:rPr>
          <w:t>28.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日志表（</w:t>
        </w:r>
        <w:r w:rsidRPr="00BC2E96">
          <w:rPr>
            <w:rStyle w:val="a6"/>
            <w:noProof/>
          </w:rPr>
          <w:t>ttyc_syslog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38" w:history="1">
        <w:r w:rsidRPr="00BC2E96">
          <w:rPr>
            <w:rStyle w:val="a6"/>
            <w:b/>
            <w:noProof/>
          </w:rPr>
          <w:t>29.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投资表（</w:t>
        </w:r>
        <w:r w:rsidRPr="00BC2E96">
          <w:rPr>
            <w:rStyle w:val="a6"/>
            <w:noProof/>
          </w:rPr>
          <w:t>ttyc_touzi_order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39" w:history="1">
        <w:r w:rsidRPr="00BC2E96">
          <w:rPr>
            <w:rStyle w:val="a6"/>
            <w:b/>
            <w:noProof/>
          </w:rPr>
          <w:t>30.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投资明细表（</w:t>
        </w:r>
        <w:r w:rsidRPr="00BC2E96">
          <w:rPr>
            <w:rStyle w:val="a6"/>
            <w:noProof/>
          </w:rPr>
          <w:t>ttyc_touzi_order_item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40" w:history="1">
        <w:r w:rsidRPr="00BC2E96">
          <w:rPr>
            <w:rStyle w:val="a6"/>
            <w:b/>
            <w:noProof/>
          </w:rPr>
          <w:t>31.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管理后台表（</w:t>
        </w:r>
        <w:r w:rsidRPr="00BC2E96">
          <w:rPr>
            <w:rStyle w:val="a6"/>
            <w:noProof/>
          </w:rPr>
          <w:t>weixin_command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41" w:history="1">
        <w:r w:rsidRPr="00BC2E96">
          <w:rPr>
            <w:rStyle w:val="a6"/>
            <w:b/>
            <w:noProof/>
          </w:rPr>
          <w:t>32.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管理后台表（</w:t>
        </w:r>
        <w:r w:rsidRPr="00BC2E96">
          <w:rPr>
            <w:rStyle w:val="a6"/>
            <w:noProof/>
          </w:rPr>
          <w:t>weixin_imgmsg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E0DE5" w:rsidRDefault="004E0DE5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6604942" w:history="1">
        <w:r w:rsidRPr="00BC2E96">
          <w:rPr>
            <w:rStyle w:val="a6"/>
            <w:b/>
            <w:noProof/>
          </w:rPr>
          <w:t>33.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BC2E96">
          <w:rPr>
            <w:rStyle w:val="a6"/>
            <w:rFonts w:hint="eastAsia"/>
            <w:b/>
            <w:noProof/>
          </w:rPr>
          <w:t>管理后台表（</w:t>
        </w:r>
        <w:r w:rsidRPr="00BC2E96">
          <w:rPr>
            <w:rStyle w:val="a6"/>
            <w:noProof/>
          </w:rPr>
          <w:t>weixin_imgmsg</w:t>
        </w:r>
        <w:r w:rsidRPr="00BC2E96">
          <w:rPr>
            <w:rStyle w:val="a6"/>
            <w:rFonts w:hint="eastAsia"/>
            <w:b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_Toc486604942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56BAF" w:rsidRDefault="00356BAF" w:rsidP="00356BAF">
      <w:pPr>
        <w:rPr>
          <w:rFonts w:ascii="微软雅黑" w:eastAsia="宋体" w:hAnsi="微软雅黑" w:cs="微软雅黑"/>
          <w:b/>
          <w:bCs/>
          <w:kern w:val="2"/>
          <w:sz w:val="21"/>
          <w:szCs w:val="22"/>
        </w:rPr>
      </w:pPr>
      <w:r>
        <w:rPr>
          <w:rFonts w:hint="eastAsia"/>
        </w:rPr>
        <w:fldChar w:fldCharType="end"/>
      </w:r>
    </w:p>
    <w:p w:rsidR="00356BAF" w:rsidRDefault="00356BAF" w:rsidP="00356BAF">
      <w:pPr>
        <w:pStyle w:val="1"/>
        <w:numPr>
          <w:ilvl w:val="0"/>
          <w:numId w:val="0"/>
        </w:numPr>
        <w:tabs>
          <w:tab w:val="left" w:pos="0"/>
        </w:tabs>
        <w:ind w:left="420" w:hanging="420"/>
        <w:rPr>
          <w:rFonts w:ascii="微软雅黑" w:eastAsia="宋体" w:hAnsi="微软雅黑" w:cs="微软雅黑" w:hint="eastAsia"/>
          <w:b/>
          <w:color w:val="auto"/>
          <w:sz w:val="21"/>
          <w:szCs w:val="21"/>
        </w:rPr>
      </w:pPr>
    </w:p>
    <w:p w:rsidR="00356BAF" w:rsidRDefault="00356BAF" w:rsidP="00356BAF">
      <w:pPr>
        <w:rPr>
          <w:rFonts w:ascii="微软雅黑" w:hAnsi="微软雅黑" w:cs="微软雅黑"/>
          <w:color w:val="000000"/>
        </w:rPr>
      </w:pPr>
    </w:p>
    <w:p w:rsidR="00356BAF" w:rsidRDefault="00356BAF" w:rsidP="00356BAF">
      <w:pPr>
        <w:pStyle w:val="1"/>
        <w:rPr>
          <w:rFonts w:hint="eastAsia"/>
        </w:rPr>
      </w:pPr>
      <w:bookmarkStart w:id="1" w:name="_Toc486604909"/>
      <w:r>
        <w:rPr>
          <w:rFonts w:hint="eastAsia"/>
          <w:color w:val="auto"/>
          <w:sz w:val="28"/>
          <w:szCs w:val="28"/>
        </w:rPr>
        <w:t>详细设计</w:t>
      </w:r>
      <w:bookmarkEnd w:id="1"/>
    </w:p>
    <w:p w:rsidR="00356BAF" w:rsidRDefault="00DB7392" w:rsidP="00356BAF">
      <w:pPr>
        <w:pStyle w:val="2"/>
        <w:numPr>
          <w:ilvl w:val="0"/>
          <w:numId w:val="6"/>
        </w:numPr>
      </w:pPr>
      <w:bookmarkStart w:id="2" w:name="OLE_LINK16"/>
      <w:bookmarkStart w:id="3" w:name="OLE_LINK15"/>
      <w:bookmarkStart w:id="4" w:name="_Toc486604910"/>
      <w:r>
        <w:rPr>
          <w:rFonts w:hint="eastAsia"/>
          <w:b/>
          <w:sz w:val="21"/>
        </w:rPr>
        <w:t>管理后台表（</w:t>
      </w:r>
      <w:r w:rsidRPr="00DB7392">
        <w:rPr>
          <w:b/>
          <w:sz w:val="21"/>
        </w:rPr>
        <w:t>sys_app_user</w:t>
      </w:r>
      <w:r>
        <w:rPr>
          <w:rFonts w:hint="eastAsia"/>
          <w:b/>
          <w:sz w:val="21"/>
        </w:rPr>
        <w:t>）</w:t>
      </w:r>
      <w:bookmarkEnd w:id="4"/>
    </w:p>
    <w:p w:rsidR="00356BAF" w:rsidRDefault="00356BAF" w:rsidP="00356BAF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39326D" w:rsidTr="0039326D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39326D" w:rsidRDefault="0039326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39326D" w:rsidRDefault="0039326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39326D" w:rsidRDefault="0039326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39326D" w:rsidRDefault="0039326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DB7392" w:rsidTr="0039326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USER_ID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FD16F8" w:rsidRDefault="00DB7392" w:rsidP="00706514">
            <w:r w:rsidRPr="00FD16F8">
              <w:t>USER_ID</w:t>
            </w:r>
          </w:p>
        </w:tc>
      </w:tr>
      <w:tr w:rsidR="00DB7392" w:rsidTr="0039326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USERNAME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FD16F8" w:rsidRDefault="00DB7392" w:rsidP="00706514">
            <w:r w:rsidRPr="00FD16F8">
              <w:t>USERNAME</w:t>
            </w:r>
          </w:p>
        </w:tc>
      </w:tr>
      <w:tr w:rsidR="00DB7392" w:rsidTr="0039326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PASSWORD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FD16F8" w:rsidRDefault="00DB7392" w:rsidP="00706514">
            <w:r w:rsidRPr="00FD16F8">
              <w:t>PASSWORD</w:t>
            </w:r>
          </w:p>
        </w:tc>
      </w:tr>
      <w:tr w:rsidR="00DB7392" w:rsidTr="0039326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FD16F8" w:rsidRDefault="00DB7392" w:rsidP="00706514">
            <w:r w:rsidRPr="00FD16F8">
              <w:t>NAME</w:t>
            </w:r>
          </w:p>
        </w:tc>
      </w:tr>
      <w:tr w:rsidR="00DB7392" w:rsidTr="0039326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lastRenderedPageBreak/>
              <w:t>RIGHTS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FD16F8" w:rsidRDefault="00DB7392" w:rsidP="00706514">
            <w:r w:rsidRPr="00FD16F8">
              <w:t>RIGHTS</w:t>
            </w:r>
          </w:p>
        </w:tc>
      </w:tr>
      <w:tr w:rsidR="00DB7392" w:rsidTr="0039326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ROLE_ID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FD16F8" w:rsidRDefault="00DB7392" w:rsidP="00706514">
            <w:r w:rsidRPr="00FD16F8">
              <w:t>ROLE_ID</w:t>
            </w:r>
          </w:p>
        </w:tc>
      </w:tr>
      <w:tr w:rsidR="00DB7392" w:rsidTr="0039326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LAST_LOGIN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FD16F8" w:rsidRDefault="00DB7392" w:rsidP="00706514">
            <w:r w:rsidRPr="00FD16F8">
              <w:t>LAST_LOGIN</w:t>
            </w:r>
          </w:p>
        </w:tc>
      </w:tr>
      <w:tr w:rsidR="00DB7392" w:rsidTr="0039326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IP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FD16F8" w:rsidRDefault="00DB7392" w:rsidP="00706514">
            <w:r w:rsidRPr="00FD16F8">
              <w:t>IP</w:t>
            </w:r>
          </w:p>
        </w:tc>
      </w:tr>
      <w:tr w:rsidR="00DB7392" w:rsidTr="0039326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STATUS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varchar(32)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FD16F8" w:rsidRDefault="00DB7392" w:rsidP="00706514">
            <w:r w:rsidRPr="00FD16F8">
              <w:t>STATUS</w:t>
            </w:r>
          </w:p>
        </w:tc>
      </w:tr>
      <w:tr w:rsidR="00DB7392" w:rsidTr="0039326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BZ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FD16F8" w:rsidRDefault="00DB7392" w:rsidP="00706514">
            <w:r w:rsidRPr="00FD16F8">
              <w:t>BZ</w:t>
            </w:r>
          </w:p>
        </w:tc>
      </w:tr>
      <w:tr w:rsidR="00DB7392" w:rsidTr="0039326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PHONE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FD16F8" w:rsidRDefault="00DB7392" w:rsidP="00706514">
            <w:r w:rsidRPr="00FD16F8">
              <w:t>PHONE</w:t>
            </w:r>
          </w:p>
        </w:tc>
      </w:tr>
      <w:tr w:rsidR="00DB7392" w:rsidTr="0039326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SFID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FD16F8" w:rsidRDefault="00DB7392" w:rsidP="00706514">
            <w:r w:rsidRPr="00FD16F8">
              <w:t>SFID</w:t>
            </w:r>
          </w:p>
        </w:tc>
      </w:tr>
      <w:tr w:rsidR="00DB7392" w:rsidTr="0039326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START_TIME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FD16F8" w:rsidRDefault="00DB7392" w:rsidP="00706514">
            <w:r w:rsidRPr="00FD16F8">
              <w:t>START_TIME</w:t>
            </w:r>
          </w:p>
        </w:tc>
      </w:tr>
      <w:tr w:rsidR="00DB7392" w:rsidTr="0039326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END_TIME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FD16F8" w:rsidRDefault="00DB7392" w:rsidP="00706514">
            <w:r w:rsidRPr="00FD16F8">
              <w:t>END_TIME</w:t>
            </w:r>
          </w:p>
        </w:tc>
      </w:tr>
      <w:tr w:rsidR="00DB7392" w:rsidTr="0039326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YEARS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int(10)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FD16F8" w:rsidRDefault="00DB7392" w:rsidP="00706514">
            <w:r w:rsidRPr="00FD16F8">
              <w:t>YEARS</w:t>
            </w:r>
          </w:p>
        </w:tc>
      </w:tr>
      <w:tr w:rsidR="00DB7392" w:rsidTr="0039326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NUMBER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FD16F8" w:rsidRDefault="00DB7392" w:rsidP="00706514">
            <w:r w:rsidRPr="00FD16F8">
              <w:t>NUMBER</w:t>
            </w:r>
          </w:p>
        </w:tc>
      </w:tr>
      <w:tr w:rsidR="00DB7392" w:rsidTr="0039326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EMAIL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FD16F8" w:rsidRDefault="00DB7392" w:rsidP="00706514">
            <w:r w:rsidRPr="00FD16F8">
              <w:t>varchar(32)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Default="00DB7392" w:rsidP="00706514">
            <w:r w:rsidRPr="00FD16F8">
              <w:t>NUL</w:t>
            </w:r>
            <w:r>
              <w:rPr>
                <w:rFonts w:hint="eastAsia"/>
              </w:rPr>
              <w:t>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FD16F8" w:rsidRDefault="00DB7392" w:rsidP="00706514">
            <w:r w:rsidRPr="00FD16F8">
              <w:t>EMAIL</w:t>
            </w:r>
          </w:p>
        </w:tc>
      </w:tr>
    </w:tbl>
    <w:p w:rsidR="00356BAF" w:rsidRDefault="00356BAF" w:rsidP="00356BAF">
      <w:pPr>
        <w:rPr>
          <w:rFonts w:ascii="微软雅黑" w:hAnsi="微软雅黑" w:cs="微软雅黑" w:hint="eastAsia"/>
          <w:sz w:val="18"/>
        </w:rPr>
      </w:pPr>
    </w:p>
    <w:p w:rsidR="00DB7392" w:rsidRDefault="00DB7392" w:rsidP="00356BAF">
      <w:pPr>
        <w:rPr>
          <w:rFonts w:ascii="微软雅黑" w:hAnsi="微软雅黑" w:cs="微软雅黑" w:hint="eastAsia"/>
          <w:sz w:val="18"/>
        </w:rPr>
      </w:pPr>
    </w:p>
    <w:p w:rsidR="00DB7392" w:rsidRDefault="00DB7392" w:rsidP="00356BAF">
      <w:pPr>
        <w:rPr>
          <w:rFonts w:ascii="微软雅黑" w:hAnsi="微软雅黑" w:cs="微软雅黑" w:hint="eastAsia"/>
          <w:sz w:val="18"/>
        </w:rPr>
      </w:pPr>
    </w:p>
    <w:p w:rsidR="00DB7392" w:rsidRDefault="00DB7392" w:rsidP="00DB7392">
      <w:pPr>
        <w:pStyle w:val="2"/>
        <w:numPr>
          <w:ilvl w:val="0"/>
          <w:numId w:val="6"/>
        </w:numPr>
      </w:pPr>
      <w:bookmarkStart w:id="5" w:name="_Toc486604911"/>
      <w:bookmarkEnd w:id="2"/>
      <w:bookmarkEnd w:id="3"/>
      <w:r>
        <w:rPr>
          <w:rFonts w:hint="eastAsia"/>
          <w:b/>
          <w:sz w:val="21"/>
        </w:rPr>
        <w:t>管理后台表（</w:t>
      </w:r>
      <w:r w:rsidRPr="00DB7392">
        <w:rPr>
          <w:b/>
          <w:sz w:val="21"/>
        </w:rPr>
        <w:t>sys_dictionaries</w:t>
      </w:r>
      <w:r>
        <w:rPr>
          <w:rFonts w:hint="eastAsia"/>
          <w:b/>
          <w:sz w:val="21"/>
        </w:rPr>
        <w:t>）</w:t>
      </w:r>
      <w:bookmarkEnd w:id="5"/>
    </w:p>
    <w:p w:rsidR="00DB7392" w:rsidRDefault="00DB7392" w:rsidP="00DB7392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DB7392" w:rsidTr="00706514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DB7392" w:rsidRDefault="00DB7392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DB7392" w:rsidRDefault="00DB7392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DB7392" w:rsidRDefault="00DB7392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392" w:rsidRDefault="00DB7392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DB7392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1A4B96" w:rsidRDefault="00DB7392" w:rsidP="00706514">
            <w:r w:rsidRPr="001A4B96">
              <w:t>ZD_ID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1A4B96" w:rsidRDefault="00DB7392" w:rsidP="00706514">
            <w:r w:rsidRPr="001A4B96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1A4B96" w:rsidRDefault="00DB7392" w:rsidP="00706514">
            <w:r w:rsidRPr="001A4B96"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1A4B96" w:rsidRDefault="00DB7392" w:rsidP="00706514">
            <w:r w:rsidRPr="001A4B96">
              <w:t>ZD_ID</w:t>
            </w:r>
          </w:p>
        </w:tc>
      </w:tr>
      <w:tr w:rsidR="00DB7392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1A4B96" w:rsidRDefault="00DB7392" w:rsidP="00706514">
            <w:r w:rsidRPr="001A4B96"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1A4B96" w:rsidRDefault="00DB7392" w:rsidP="00706514">
            <w:r w:rsidRPr="001A4B96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1A4B96" w:rsidRDefault="00DB7392" w:rsidP="00706514">
            <w:r w:rsidRPr="001A4B96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1A4B96" w:rsidRDefault="00DB7392" w:rsidP="00706514">
            <w:r w:rsidRPr="001A4B96">
              <w:t>NAME</w:t>
            </w:r>
          </w:p>
        </w:tc>
      </w:tr>
      <w:tr w:rsidR="00DB7392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1A4B96" w:rsidRDefault="00DB7392" w:rsidP="00706514">
            <w:r w:rsidRPr="001A4B96">
              <w:t>BIANMA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1A4B96" w:rsidRDefault="00DB7392" w:rsidP="00706514">
            <w:r w:rsidRPr="001A4B96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1A4B96" w:rsidRDefault="00DB7392" w:rsidP="00706514">
            <w:r w:rsidRPr="001A4B96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1A4B96" w:rsidRDefault="00DB7392" w:rsidP="00706514">
            <w:r w:rsidRPr="001A4B96">
              <w:t>BIANMA</w:t>
            </w:r>
          </w:p>
        </w:tc>
      </w:tr>
      <w:tr w:rsidR="00DB7392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1A4B96" w:rsidRDefault="00DB7392" w:rsidP="00706514">
            <w:r w:rsidRPr="001A4B96">
              <w:t>ORDY_BY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1A4B96" w:rsidRDefault="00DB7392" w:rsidP="00706514">
            <w:r w:rsidRPr="001A4B96">
              <w:t>int(10)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1A4B96" w:rsidRDefault="00DB7392" w:rsidP="00706514">
            <w:r w:rsidRPr="001A4B96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1A4B96" w:rsidRDefault="00DB7392" w:rsidP="00706514">
            <w:r w:rsidRPr="001A4B96">
              <w:t>ORDY_BY</w:t>
            </w:r>
          </w:p>
        </w:tc>
      </w:tr>
      <w:tr w:rsidR="00DB7392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1A4B96" w:rsidRDefault="00DB7392" w:rsidP="00706514">
            <w:r w:rsidRPr="001A4B96">
              <w:t>PARENT_ID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1A4B96" w:rsidRDefault="00DB7392" w:rsidP="00706514">
            <w:r w:rsidRPr="001A4B96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1A4B96" w:rsidRDefault="00DB7392" w:rsidP="00706514">
            <w:r w:rsidRPr="001A4B96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1A4B96" w:rsidRDefault="00DB7392" w:rsidP="00706514">
            <w:r w:rsidRPr="001A4B96">
              <w:t>PARENT_ID</w:t>
            </w:r>
          </w:p>
        </w:tc>
      </w:tr>
      <w:tr w:rsidR="00DB7392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1A4B96" w:rsidRDefault="00DB7392" w:rsidP="00706514">
            <w:r w:rsidRPr="001A4B96">
              <w:t>JB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1A4B96" w:rsidRDefault="00DB7392" w:rsidP="00706514">
            <w:r w:rsidRPr="001A4B96">
              <w:t>int(10)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1A4B96" w:rsidRDefault="00DB7392" w:rsidP="00706514">
            <w:r w:rsidRPr="001A4B96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1A4B96" w:rsidRDefault="00DB7392" w:rsidP="00706514">
            <w:r w:rsidRPr="001A4B96">
              <w:t>JB</w:t>
            </w:r>
          </w:p>
        </w:tc>
      </w:tr>
      <w:tr w:rsidR="00DB7392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1A4B96" w:rsidRDefault="00DB7392" w:rsidP="00706514">
            <w:r w:rsidRPr="001A4B96">
              <w:t>P_BM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Pr="001A4B96" w:rsidRDefault="00DB7392" w:rsidP="00706514">
            <w:r w:rsidRPr="001A4B96">
              <w:t>varchar(1000)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7392" w:rsidRDefault="00DB7392" w:rsidP="00706514">
            <w:r w:rsidRPr="001A4B96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392" w:rsidRPr="001A4B96" w:rsidRDefault="00DB7392" w:rsidP="00706514">
            <w:r w:rsidRPr="001A4B96">
              <w:t>P_BM</w:t>
            </w:r>
          </w:p>
        </w:tc>
      </w:tr>
    </w:tbl>
    <w:p w:rsidR="00356BAF" w:rsidRDefault="00356BAF" w:rsidP="00356BAF">
      <w:pPr>
        <w:rPr>
          <w:rFonts w:ascii="微软雅黑" w:hAnsi="微软雅黑" w:cs="微软雅黑" w:hint="eastAsia"/>
        </w:rPr>
      </w:pPr>
    </w:p>
    <w:p w:rsidR="000A4DCA" w:rsidRDefault="000A4DCA" w:rsidP="00356BAF">
      <w:pPr>
        <w:rPr>
          <w:rFonts w:ascii="微软雅黑" w:hAnsi="微软雅黑" w:cs="微软雅黑" w:hint="eastAsia"/>
        </w:rPr>
      </w:pPr>
    </w:p>
    <w:p w:rsidR="000A4DCA" w:rsidRDefault="000A4DCA" w:rsidP="00356BAF">
      <w:pPr>
        <w:rPr>
          <w:rFonts w:ascii="微软雅黑" w:hAnsi="微软雅黑" w:cs="微软雅黑" w:hint="eastAsia"/>
        </w:rPr>
      </w:pPr>
    </w:p>
    <w:p w:rsidR="000A4DCA" w:rsidRDefault="000A4DCA" w:rsidP="00356BAF">
      <w:pPr>
        <w:rPr>
          <w:rFonts w:ascii="微软雅黑" w:hAnsi="微软雅黑" w:cs="微软雅黑" w:hint="eastAsia"/>
        </w:rPr>
      </w:pPr>
    </w:p>
    <w:p w:rsidR="00C65F9C" w:rsidRDefault="00C65F9C" w:rsidP="00C65F9C">
      <w:pPr>
        <w:pStyle w:val="2"/>
        <w:numPr>
          <w:ilvl w:val="0"/>
          <w:numId w:val="6"/>
        </w:numPr>
      </w:pPr>
      <w:bookmarkStart w:id="6" w:name="_Toc486604912"/>
      <w:r>
        <w:rPr>
          <w:rFonts w:hint="eastAsia"/>
          <w:b/>
          <w:sz w:val="21"/>
        </w:rPr>
        <w:t>管理后台表（</w:t>
      </w:r>
      <w:r w:rsidR="00446284" w:rsidRPr="00446284">
        <w:rPr>
          <w:b/>
          <w:sz w:val="21"/>
        </w:rPr>
        <w:t>sys_gl_qx</w:t>
      </w:r>
      <w:r>
        <w:rPr>
          <w:rFonts w:hint="eastAsia"/>
          <w:b/>
          <w:sz w:val="21"/>
        </w:rPr>
        <w:t>）</w:t>
      </w:r>
      <w:bookmarkEnd w:id="6"/>
    </w:p>
    <w:p w:rsidR="00C65F9C" w:rsidRDefault="00C65F9C" w:rsidP="00C65F9C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C65F9C" w:rsidTr="00706514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C65F9C" w:rsidRDefault="00C65F9C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C65F9C" w:rsidRDefault="00C65F9C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C65F9C" w:rsidRDefault="00C65F9C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C65F9C" w:rsidRDefault="00C65F9C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C65F9C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t>GL_ID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F9C" w:rsidRPr="006F4384" w:rsidRDefault="00C65F9C" w:rsidP="00706514">
            <w:r w:rsidRPr="006F4384">
              <w:t>GL_ID</w:t>
            </w:r>
          </w:p>
        </w:tc>
      </w:tr>
      <w:tr w:rsidR="00C65F9C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t>ROLE_ID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F9C" w:rsidRPr="006F4384" w:rsidRDefault="00C65F9C" w:rsidP="00706514">
            <w:r w:rsidRPr="006F4384">
              <w:t>ROLE_ID</w:t>
            </w:r>
          </w:p>
        </w:tc>
      </w:tr>
      <w:tr w:rsidR="00C65F9C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t>FX_QX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t>int(10)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F9C" w:rsidRPr="006F4384" w:rsidRDefault="00C65F9C" w:rsidP="00706514">
            <w:r w:rsidRPr="006F4384">
              <w:t>FX_QX</w:t>
            </w:r>
          </w:p>
        </w:tc>
      </w:tr>
      <w:tr w:rsidR="00C65F9C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t>FW_QX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t>int(10)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F9C" w:rsidRPr="006F4384" w:rsidRDefault="00C65F9C" w:rsidP="00706514">
            <w:r w:rsidRPr="006F4384">
              <w:t>FW_QX</w:t>
            </w:r>
          </w:p>
        </w:tc>
      </w:tr>
      <w:tr w:rsidR="00C65F9C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lastRenderedPageBreak/>
              <w:t>QX1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t>int(10)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F9C" w:rsidRPr="006F4384" w:rsidRDefault="00C65F9C" w:rsidP="00706514">
            <w:r w:rsidRPr="006F4384">
              <w:t>QX1</w:t>
            </w:r>
          </w:p>
        </w:tc>
      </w:tr>
      <w:tr w:rsidR="00C65F9C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t>QX2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t>int(10)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F9C" w:rsidRPr="006F4384" w:rsidRDefault="00C65F9C" w:rsidP="00706514">
            <w:r w:rsidRPr="006F4384">
              <w:t>QX2</w:t>
            </w:r>
          </w:p>
        </w:tc>
      </w:tr>
      <w:tr w:rsidR="00C65F9C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t>QX3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t>int(10)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F9C" w:rsidRPr="006F4384" w:rsidRDefault="00C65F9C" w:rsidP="00706514">
            <w:r w:rsidRPr="006F4384">
              <w:t>QX3</w:t>
            </w:r>
          </w:p>
        </w:tc>
      </w:tr>
      <w:tr w:rsidR="00C65F9C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t>QX4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Pr="006F4384" w:rsidRDefault="00C65F9C" w:rsidP="00706514">
            <w:r w:rsidRPr="006F4384">
              <w:t>int(10)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65F9C" w:rsidRDefault="00C65F9C" w:rsidP="00706514">
            <w:r w:rsidRPr="006F4384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F9C" w:rsidRPr="006F4384" w:rsidRDefault="00C65F9C" w:rsidP="00706514">
            <w:r w:rsidRPr="006F4384">
              <w:t>QX4</w:t>
            </w:r>
          </w:p>
        </w:tc>
      </w:tr>
    </w:tbl>
    <w:p w:rsidR="000A4DCA" w:rsidRDefault="000A4DCA" w:rsidP="00356BAF">
      <w:pPr>
        <w:rPr>
          <w:rFonts w:ascii="微软雅黑" w:hAnsi="微软雅黑" w:cs="微软雅黑" w:hint="eastAsia"/>
        </w:rPr>
      </w:pPr>
    </w:p>
    <w:p w:rsidR="000A4DCA" w:rsidRDefault="000A4DCA" w:rsidP="00356BAF">
      <w:pPr>
        <w:rPr>
          <w:rFonts w:ascii="微软雅黑" w:hAnsi="微软雅黑" w:cs="微软雅黑" w:hint="eastAsia"/>
        </w:rPr>
      </w:pPr>
    </w:p>
    <w:p w:rsidR="000A4DCA" w:rsidRDefault="000A4DCA" w:rsidP="00356BAF">
      <w:pPr>
        <w:rPr>
          <w:rFonts w:ascii="微软雅黑" w:hAnsi="微软雅黑" w:cs="微软雅黑" w:hint="eastAsia"/>
        </w:rPr>
      </w:pPr>
    </w:p>
    <w:p w:rsidR="00446284" w:rsidRDefault="00446284" w:rsidP="00356BAF">
      <w:pPr>
        <w:rPr>
          <w:rFonts w:ascii="微软雅黑" w:hAnsi="微软雅黑" w:cs="微软雅黑" w:hint="eastAsia"/>
        </w:rPr>
      </w:pPr>
    </w:p>
    <w:p w:rsidR="00446284" w:rsidRDefault="00446284" w:rsidP="00356BAF">
      <w:pPr>
        <w:rPr>
          <w:rFonts w:ascii="微软雅黑" w:hAnsi="微软雅黑" w:cs="微软雅黑" w:hint="eastAsia"/>
        </w:rPr>
      </w:pPr>
    </w:p>
    <w:p w:rsidR="00446284" w:rsidRDefault="00446284" w:rsidP="00356BAF">
      <w:pPr>
        <w:rPr>
          <w:rFonts w:ascii="微软雅黑" w:hAnsi="微软雅黑" w:cs="微软雅黑" w:hint="eastAsia"/>
        </w:rPr>
      </w:pPr>
    </w:p>
    <w:p w:rsidR="00446284" w:rsidRDefault="00446284" w:rsidP="00356BAF">
      <w:pPr>
        <w:rPr>
          <w:rFonts w:ascii="微软雅黑" w:hAnsi="微软雅黑" w:cs="微软雅黑" w:hint="eastAsia"/>
        </w:rPr>
      </w:pPr>
    </w:p>
    <w:p w:rsidR="00446284" w:rsidRDefault="00446284" w:rsidP="00446284">
      <w:pPr>
        <w:pStyle w:val="2"/>
        <w:numPr>
          <w:ilvl w:val="0"/>
          <w:numId w:val="6"/>
        </w:numPr>
      </w:pPr>
      <w:bookmarkStart w:id="7" w:name="_Toc486604913"/>
      <w:r>
        <w:rPr>
          <w:rFonts w:hint="eastAsia"/>
          <w:b/>
          <w:sz w:val="21"/>
        </w:rPr>
        <w:t>管理后台表（</w:t>
      </w:r>
      <w:r w:rsidRPr="00446284">
        <w:rPr>
          <w:b/>
          <w:sz w:val="21"/>
        </w:rPr>
        <w:t>sys_menu</w:t>
      </w:r>
      <w:r>
        <w:rPr>
          <w:rFonts w:hint="eastAsia"/>
          <w:b/>
          <w:sz w:val="21"/>
        </w:rPr>
        <w:t>）</w:t>
      </w:r>
      <w:bookmarkEnd w:id="7"/>
    </w:p>
    <w:p w:rsidR="00446284" w:rsidRDefault="00446284" w:rsidP="00446284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446284" w:rsidTr="00706514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446284" w:rsidRDefault="00446284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446284" w:rsidRDefault="00446284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446284" w:rsidRDefault="00446284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46284" w:rsidRDefault="00446284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446284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>
            <w:r w:rsidRPr="006D1EF9">
              <w:t>MENU_ID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>
            <w:r w:rsidRPr="006D1EF9"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>
            <w:r w:rsidRPr="006D1EF9"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284" w:rsidRPr="006D1EF9" w:rsidRDefault="00446284" w:rsidP="00706514">
            <w:r w:rsidRPr="006D1EF9">
              <w:t>MENU_ID</w:t>
            </w:r>
          </w:p>
        </w:tc>
      </w:tr>
      <w:tr w:rsidR="00446284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>
            <w:r w:rsidRPr="006D1EF9">
              <w:t>MENU_NAME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>
            <w:r w:rsidRPr="006D1EF9"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>
            <w:r w:rsidRPr="006D1EF9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284" w:rsidRPr="006D1EF9" w:rsidRDefault="00446284" w:rsidP="00706514">
            <w:r w:rsidRPr="006D1EF9">
              <w:t>MENU_NAME</w:t>
            </w:r>
          </w:p>
        </w:tc>
      </w:tr>
      <w:tr w:rsidR="00446284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>
            <w:r w:rsidRPr="006D1EF9">
              <w:t>MENU_URL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>
            <w:r w:rsidRPr="006D1EF9"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>
            <w:r w:rsidRPr="006D1EF9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284" w:rsidRPr="006D1EF9" w:rsidRDefault="00446284" w:rsidP="00706514">
            <w:r w:rsidRPr="006D1EF9">
              <w:t>MENU_URL</w:t>
            </w:r>
          </w:p>
        </w:tc>
      </w:tr>
      <w:tr w:rsidR="00446284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>
            <w:r w:rsidRPr="006D1EF9">
              <w:t>PARENT_ID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>
            <w:r w:rsidRPr="006D1EF9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>
            <w:r w:rsidRPr="006D1EF9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284" w:rsidRPr="006D1EF9" w:rsidRDefault="00446284" w:rsidP="00706514">
            <w:r w:rsidRPr="006D1EF9">
              <w:t>PARENT_ID</w:t>
            </w:r>
          </w:p>
        </w:tc>
      </w:tr>
      <w:tr w:rsidR="00446284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>
            <w:r w:rsidRPr="006D1EF9">
              <w:t>MENU_ORDER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>
            <w:r w:rsidRPr="006D1EF9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>
            <w:r w:rsidRPr="006D1EF9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284" w:rsidRPr="006D1EF9" w:rsidRDefault="00446284" w:rsidP="00706514">
            <w:r w:rsidRPr="006D1EF9">
              <w:t>MENU_ORDER</w:t>
            </w:r>
          </w:p>
        </w:tc>
      </w:tr>
      <w:tr w:rsidR="00446284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>
            <w:r w:rsidRPr="006D1EF9">
              <w:t>MENU_ICON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>
            <w:r w:rsidRPr="006D1EF9">
              <w:t>varchar(30)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>
            <w:r w:rsidRPr="006D1EF9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284" w:rsidRPr="006D1EF9" w:rsidRDefault="00446284" w:rsidP="00706514">
            <w:r w:rsidRPr="006D1EF9">
              <w:t>MENU_ICON</w:t>
            </w:r>
          </w:p>
        </w:tc>
      </w:tr>
      <w:tr w:rsidR="00446284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>
            <w:r w:rsidRPr="006D1EF9">
              <w:t>MENU_TYPE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>
            <w:r w:rsidRPr="006D1EF9">
              <w:t>varchar(10)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Default="00446284" w:rsidP="00706514">
            <w:r w:rsidRPr="006D1EF9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284" w:rsidRPr="006D1EF9" w:rsidRDefault="00446284" w:rsidP="00706514">
            <w:r w:rsidRPr="006D1EF9">
              <w:t>MENU_TYPE</w:t>
            </w:r>
          </w:p>
        </w:tc>
      </w:tr>
      <w:tr w:rsidR="00446284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284" w:rsidRPr="006D1EF9" w:rsidRDefault="00446284" w:rsidP="00706514"/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284" w:rsidRPr="006D1EF9" w:rsidRDefault="00446284" w:rsidP="00706514"/>
        </w:tc>
      </w:tr>
    </w:tbl>
    <w:p w:rsidR="00446284" w:rsidRDefault="00446284" w:rsidP="00446284">
      <w:pPr>
        <w:rPr>
          <w:rFonts w:ascii="微软雅黑" w:hAnsi="微软雅黑" w:cs="微软雅黑" w:hint="eastAsia"/>
        </w:rPr>
      </w:pPr>
    </w:p>
    <w:p w:rsidR="000A4DCA" w:rsidRDefault="000A4DCA" w:rsidP="00356BAF">
      <w:pPr>
        <w:rPr>
          <w:rFonts w:ascii="微软雅黑" w:hAnsi="微软雅黑" w:cs="微软雅黑" w:hint="eastAsia"/>
        </w:rPr>
      </w:pPr>
    </w:p>
    <w:p w:rsidR="009B3879" w:rsidRDefault="009B3879" w:rsidP="009B3879">
      <w:pPr>
        <w:pStyle w:val="2"/>
        <w:numPr>
          <w:ilvl w:val="0"/>
          <w:numId w:val="6"/>
        </w:numPr>
      </w:pPr>
      <w:bookmarkStart w:id="8" w:name="_Toc486604914"/>
      <w:r>
        <w:rPr>
          <w:rFonts w:hint="eastAsia"/>
          <w:b/>
          <w:sz w:val="21"/>
        </w:rPr>
        <w:t>管理后台表（</w:t>
      </w:r>
      <w:r w:rsidRPr="009B3879">
        <w:rPr>
          <w:rFonts w:ascii="微软雅黑" w:hAnsi="微软雅黑" w:cs="微软雅黑"/>
        </w:rPr>
        <w:t>sys_role</w:t>
      </w:r>
      <w:r>
        <w:rPr>
          <w:rFonts w:hint="eastAsia"/>
          <w:b/>
          <w:sz w:val="21"/>
        </w:rPr>
        <w:t>）</w:t>
      </w:r>
      <w:bookmarkEnd w:id="8"/>
    </w:p>
    <w:p w:rsidR="009B3879" w:rsidRDefault="009B3879" w:rsidP="009B3879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9B3879" w:rsidTr="00706514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9B3879" w:rsidRDefault="009B3879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9B3879" w:rsidRDefault="009B3879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9B3879" w:rsidRDefault="009B3879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B3879" w:rsidRDefault="009B3879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ROLE_ID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C0793" w:rsidRDefault="009B3879" w:rsidP="00706514">
            <w:r w:rsidRPr="00AC0793">
              <w:t>ROLE_ID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ROLE_NAME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C0793" w:rsidRDefault="009B3879" w:rsidP="00706514">
            <w:r w:rsidRPr="00AC0793">
              <w:t>ROLE_NAME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RIGHTS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C0793" w:rsidRDefault="009B3879" w:rsidP="00706514">
            <w:r w:rsidRPr="00AC0793">
              <w:t>RIGHTS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PARENT_ID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C0793" w:rsidRDefault="009B3879" w:rsidP="00706514">
            <w:r w:rsidRPr="00AC0793">
              <w:t>PARENT_ID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ADD_QX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C0793" w:rsidRDefault="009B3879" w:rsidP="00706514">
            <w:r w:rsidRPr="00AC0793">
              <w:t>ADD_QX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DEL_QX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C0793" w:rsidRDefault="009B3879" w:rsidP="00706514">
            <w:r w:rsidRPr="00AC0793">
              <w:t>DEL_QX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lastRenderedPageBreak/>
              <w:t>EDIT_QX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C0793" w:rsidRDefault="009B3879" w:rsidP="00706514">
            <w:r w:rsidRPr="00AC0793">
              <w:t>EDIT_QX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CHA_QX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C0793" w:rsidRDefault="009B3879" w:rsidP="00706514">
            <w:r w:rsidRPr="00AC0793">
              <w:t>CHA_QX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QX_ID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C0793" w:rsidRDefault="009B3879" w:rsidP="00706514">
            <w:r w:rsidRPr="00AC0793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Default="009B3879" w:rsidP="00706514">
            <w:r w:rsidRPr="00AC0793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C0793" w:rsidRDefault="009B3879" w:rsidP="00706514">
            <w:r w:rsidRPr="00AC0793">
              <w:t>QX_ID</w:t>
            </w:r>
          </w:p>
        </w:tc>
      </w:tr>
    </w:tbl>
    <w:p w:rsidR="000A4DCA" w:rsidRDefault="000A4DCA" w:rsidP="00356BAF">
      <w:pPr>
        <w:rPr>
          <w:rFonts w:ascii="微软雅黑" w:hAnsi="微软雅黑" w:cs="微软雅黑" w:hint="eastAsia"/>
        </w:rPr>
      </w:pPr>
    </w:p>
    <w:p w:rsidR="000A4DCA" w:rsidRDefault="000A4DCA" w:rsidP="00356BAF">
      <w:pPr>
        <w:rPr>
          <w:rFonts w:ascii="微软雅黑" w:hAnsi="微软雅黑" w:cs="微软雅黑" w:hint="eastAsia"/>
        </w:rPr>
      </w:pPr>
    </w:p>
    <w:p w:rsidR="000A4DCA" w:rsidRDefault="000A4DCA" w:rsidP="00356BAF">
      <w:pPr>
        <w:rPr>
          <w:rFonts w:ascii="微软雅黑" w:hAnsi="微软雅黑" w:cs="微软雅黑" w:hint="eastAsia"/>
        </w:rPr>
      </w:pPr>
    </w:p>
    <w:p w:rsidR="000A4DCA" w:rsidRDefault="000A4DCA" w:rsidP="00356BAF">
      <w:pPr>
        <w:rPr>
          <w:rFonts w:ascii="微软雅黑" w:hAnsi="微软雅黑" w:cs="微软雅黑" w:hint="eastAsia"/>
        </w:rPr>
      </w:pPr>
    </w:p>
    <w:p w:rsidR="000A4DCA" w:rsidRDefault="000A4DCA" w:rsidP="00356BAF">
      <w:pPr>
        <w:rPr>
          <w:rFonts w:ascii="微软雅黑" w:hAnsi="微软雅黑" w:cs="微软雅黑" w:hint="eastAsia"/>
        </w:rPr>
      </w:pPr>
    </w:p>
    <w:p w:rsidR="000A4DCA" w:rsidRDefault="000A4DCA" w:rsidP="00356BAF">
      <w:pPr>
        <w:rPr>
          <w:rFonts w:ascii="微软雅黑" w:hAnsi="微软雅黑" w:cs="微软雅黑" w:hint="eastAsia"/>
        </w:rPr>
      </w:pPr>
    </w:p>
    <w:p w:rsidR="009B3879" w:rsidRDefault="009B3879" w:rsidP="009B3879">
      <w:pPr>
        <w:pStyle w:val="2"/>
        <w:numPr>
          <w:ilvl w:val="0"/>
          <w:numId w:val="6"/>
        </w:numPr>
      </w:pPr>
      <w:bookmarkStart w:id="9" w:name="_Toc486604915"/>
      <w:r>
        <w:rPr>
          <w:rFonts w:hint="eastAsia"/>
          <w:b/>
          <w:sz w:val="21"/>
        </w:rPr>
        <w:t>管理后台表（</w:t>
      </w:r>
      <w:r w:rsidRPr="009B3879">
        <w:rPr>
          <w:rFonts w:ascii="微软雅黑" w:hAnsi="微软雅黑" w:cs="微软雅黑"/>
        </w:rPr>
        <w:t>sys_user</w:t>
      </w:r>
      <w:r>
        <w:rPr>
          <w:rFonts w:hint="eastAsia"/>
          <w:b/>
          <w:sz w:val="21"/>
        </w:rPr>
        <w:t>）</w:t>
      </w:r>
      <w:bookmarkEnd w:id="9"/>
    </w:p>
    <w:p w:rsidR="009B3879" w:rsidRDefault="009B3879" w:rsidP="009B3879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9B3879" w:rsidTr="00706514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9B3879" w:rsidRDefault="009B3879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9B3879" w:rsidRDefault="009B3879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9B3879" w:rsidRDefault="009B3879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B3879" w:rsidRDefault="009B3879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USER_ID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967A5" w:rsidRDefault="009B3879" w:rsidP="00706514">
            <w:r w:rsidRPr="00A967A5">
              <w:t>USER_ID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USERNAME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967A5" w:rsidRDefault="009B3879" w:rsidP="00706514">
            <w:r w:rsidRPr="00A967A5">
              <w:t>USERNAME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PASSWORD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967A5" w:rsidRDefault="009B3879" w:rsidP="00706514">
            <w:r w:rsidRPr="00A967A5">
              <w:t>PASSWORD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967A5" w:rsidRDefault="009B3879" w:rsidP="00706514">
            <w:r w:rsidRPr="00A967A5">
              <w:t>NAME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RIGHTS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967A5" w:rsidRDefault="009B3879" w:rsidP="00706514">
            <w:r w:rsidRPr="00A967A5">
              <w:t>RIGHTS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ROLE_ID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967A5" w:rsidRDefault="009B3879" w:rsidP="00706514">
            <w:r w:rsidRPr="00A967A5">
              <w:t>ROLE_ID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LAST_LOGIN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967A5" w:rsidRDefault="009B3879" w:rsidP="00706514">
            <w:r w:rsidRPr="00A967A5">
              <w:t>LAST_LOGIN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IP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967A5" w:rsidRDefault="009B3879" w:rsidP="00706514">
            <w:r w:rsidRPr="00A967A5">
              <w:t>IP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STATUS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varchar(32)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967A5" w:rsidRDefault="009B3879" w:rsidP="00706514">
            <w:r w:rsidRPr="00A967A5">
              <w:t>STATUS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BZ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967A5" w:rsidRDefault="009B3879" w:rsidP="00706514">
            <w:r w:rsidRPr="00A967A5">
              <w:t>BZ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SKIN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967A5" w:rsidRDefault="009B3879" w:rsidP="00706514">
            <w:r w:rsidRPr="00A967A5">
              <w:t>SKIN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EMAIL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varchar(32)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967A5" w:rsidRDefault="009B3879" w:rsidP="00706514">
            <w:r w:rsidRPr="00A967A5">
              <w:t>EMAIL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NUMBER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967A5" w:rsidRDefault="009B3879" w:rsidP="00706514">
            <w:r w:rsidRPr="00A967A5">
              <w:t>NUMBER</w:t>
            </w:r>
          </w:p>
        </w:tc>
      </w:tr>
      <w:tr w:rsidR="009B3879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PHONE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Pr="00A967A5" w:rsidRDefault="009B3879" w:rsidP="00706514">
            <w:r w:rsidRPr="00A967A5">
              <w:t>varchar(32)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3879" w:rsidRDefault="009B3879" w:rsidP="00706514">
            <w:r w:rsidRPr="00A967A5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79" w:rsidRPr="00A967A5" w:rsidRDefault="009B3879" w:rsidP="00706514">
            <w:r w:rsidRPr="00A967A5">
              <w:t>PHONE</w:t>
            </w:r>
          </w:p>
        </w:tc>
      </w:tr>
    </w:tbl>
    <w:p w:rsidR="000A4DCA" w:rsidRDefault="000A4DCA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3513F8" w:rsidRDefault="003513F8" w:rsidP="003513F8">
      <w:pPr>
        <w:pStyle w:val="2"/>
        <w:numPr>
          <w:ilvl w:val="0"/>
          <w:numId w:val="6"/>
        </w:numPr>
      </w:pPr>
      <w:bookmarkStart w:id="10" w:name="_Toc486604916"/>
      <w:r>
        <w:rPr>
          <w:rFonts w:hint="eastAsia"/>
          <w:b/>
          <w:sz w:val="21"/>
        </w:rPr>
        <w:t>管理后台表（</w:t>
      </w:r>
      <w:r w:rsidRPr="003513F8">
        <w:rPr>
          <w:rFonts w:ascii="微软雅黑" w:hAnsi="微软雅黑" w:cs="微软雅黑"/>
        </w:rPr>
        <w:t>sys_user_qx</w:t>
      </w:r>
      <w:r>
        <w:rPr>
          <w:rFonts w:hint="eastAsia"/>
          <w:b/>
          <w:sz w:val="21"/>
        </w:rPr>
        <w:t>）</w:t>
      </w:r>
      <w:bookmarkEnd w:id="10"/>
    </w:p>
    <w:p w:rsidR="003513F8" w:rsidRDefault="003513F8" w:rsidP="003513F8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3513F8" w:rsidTr="00706514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3513F8" w:rsidRDefault="003513F8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3513F8" w:rsidRDefault="003513F8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3513F8" w:rsidRDefault="003513F8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3513F8" w:rsidRDefault="003513F8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3513F8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U_ID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3F8" w:rsidRPr="003746E1" w:rsidRDefault="003513F8" w:rsidP="00706514">
            <w:r w:rsidRPr="003746E1">
              <w:t>U_ID</w:t>
            </w:r>
          </w:p>
        </w:tc>
      </w:tr>
      <w:tr w:rsidR="003513F8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C1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int(10)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3F8" w:rsidRPr="003746E1" w:rsidRDefault="003513F8" w:rsidP="00706514">
            <w:r w:rsidRPr="003746E1">
              <w:t>C1</w:t>
            </w:r>
          </w:p>
        </w:tc>
      </w:tr>
      <w:tr w:rsidR="003513F8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C2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int(10)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3F8" w:rsidRPr="003746E1" w:rsidRDefault="003513F8" w:rsidP="00706514">
            <w:r w:rsidRPr="003746E1">
              <w:t>C2</w:t>
            </w:r>
          </w:p>
        </w:tc>
      </w:tr>
      <w:tr w:rsidR="003513F8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C3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int(10)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3F8" w:rsidRPr="003746E1" w:rsidRDefault="003513F8" w:rsidP="00706514">
            <w:r w:rsidRPr="003746E1">
              <w:t>C3</w:t>
            </w:r>
          </w:p>
        </w:tc>
      </w:tr>
      <w:tr w:rsidR="003513F8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C4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int(10)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3F8" w:rsidRPr="003746E1" w:rsidRDefault="003513F8" w:rsidP="00706514">
            <w:r w:rsidRPr="003746E1">
              <w:t>C4</w:t>
            </w:r>
          </w:p>
        </w:tc>
      </w:tr>
      <w:tr w:rsidR="003513F8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Q1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int(10)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3F8" w:rsidRPr="003746E1" w:rsidRDefault="003513F8" w:rsidP="00706514">
            <w:r w:rsidRPr="003746E1">
              <w:t>Q1</w:t>
            </w:r>
          </w:p>
        </w:tc>
      </w:tr>
      <w:tr w:rsidR="003513F8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Q2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int(10)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3F8" w:rsidRPr="003746E1" w:rsidRDefault="003513F8" w:rsidP="00706514">
            <w:r w:rsidRPr="003746E1">
              <w:t>Q2</w:t>
            </w:r>
          </w:p>
        </w:tc>
      </w:tr>
      <w:tr w:rsidR="003513F8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Q3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int(10)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3F8" w:rsidRPr="003746E1" w:rsidRDefault="003513F8" w:rsidP="00706514">
            <w:r w:rsidRPr="003746E1">
              <w:t>Q3</w:t>
            </w:r>
          </w:p>
        </w:tc>
      </w:tr>
      <w:tr w:rsidR="003513F8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Q4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Pr="003746E1" w:rsidRDefault="003513F8" w:rsidP="00706514">
            <w:r w:rsidRPr="003746E1">
              <w:t>int(10)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513F8" w:rsidRDefault="003513F8" w:rsidP="00706514">
            <w:r w:rsidRPr="003746E1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3F8" w:rsidRPr="003746E1" w:rsidRDefault="003513F8" w:rsidP="00706514">
            <w:r w:rsidRPr="003746E1">
              <w:t>Q4</w:t>
            </w:r>
          </w:p>
        </w:tc>
      </w:tr>
    </w:tbl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F27D05" w:rsidRDefault="00F27D05" w:rsidP="00F27D05">
      <w:pPr>
        <w:pStyle w:val="2"/>
        <w:numPr>
          <w:ilvl w:val="0"/>
          <w:numId w:val="6"/>
        </w:numPr>
      </w:pPr>
      <w:bookmarkStart w:id="11" w:name="_Toc486604917"/>
      <w:r>
        <w:rPr>
          <w:rFonts w:hint="eastAsia"/>
          <w:b/>
          <w:sz w:val="21"/>
        </w:rPr>
        <w:t>收货地址表（</w:t>
      </w:r>
      <w:r w:rsidRPr="00F27D05">
        <w:rPr>
          <w:rFonts w:ascii="微软雅黑" w:hAnsi="微软雅黑" w:cs="微软雅黑"/>
        </w:rPr>
        <w:t>ttyc_address</w:t>
      </w:r>
      <w:r>
        <w:rPr>
          <w:rFonts w:hint="eastAsia"/>
          <w:b/>
          <w:sz w:val="21"/>
        </w:rPr>
        <w:t>）</w:t>
      </w:r>
      <w:bookmarkEnd w:id="11"/>
    </w:p>
    <w:p w:rsidR="00F27D05" w:rsidRDefault="00F27D05" w:rsidP="00F27D05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F27D05" w:rsidTr="00706514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F27D05" w:rsidRDefault="00F27D05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F27D05" w:rsidRDefault="00F27D05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F27D05" w:rsidRDefault="00F27D05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F27D05" w:rsidRDefault="00F27D05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F27D05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F27D05" w:rsidP="00706514">
            <w:r w:rsidRPr="0073301B"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F27D05" w:rsidP="00706514">
            <w:r w:rsidRPr="0073301B"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F27D05" w:rsidP="00706514">
            <w:r w:rsidRPr="0073301B"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D05" w:rsidRPr="0073301B" w:rsidRDefault="00F27D05" w:rsidP="00706514">
            <w:r w:rsidRPr="0073301B">
              <w:t>ID</w:t>
            </w:r>
          </w:p>
        </w:tc>
      </w:tr>
      <w:tr w:rsidR="00F27D05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F27D05" w:rsidP="00706514">
            <w:pPr>
              <w:rPr>
                <w:rFonts w:hint="eastAsia"/>
              </w:rPr>
            </w:pPr>
            <w:r w:rsidRPr="0073301B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F27D05" w:rsidP="00706514">
            <w:pPr>
              <w:rPr>
                <w:rFonts w:hint="eastAsia"/>
              </w:rPr>
            </w:pPr>
            <w:r w:rsidRPr="0073301B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F27D05" w:rsidP="00706514">
            <w:pPr>
              <w:rPr>
                <w:rFonts w:hint="eastAsia"/>
              </w:rPr>
            </w:pPr>
            <w:r w:rsidRPr="0073301B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D05" w:rsidRPr="0073301B" w:rsidRDefault="00F27D05" w:rsidP="00706514">
            <w:pPr>
              <w:rPr>
                <w:rFonts w:hint="eastAsia"/>
              </w:rPr>
            </w:pPr>
            <w:r w:rsidRPr="0073301B">
              <w:rPr>
                <w:rFonts w:hint="eastAsia"/>
              </w:rPr>
              <w:t>用户</w:t>
            </w:r>
            <w:r w:rsidRPr="0073301B">
              <w:rPr>
                <w:rFonts w:hint="eastAsia"/>
              </w:rPr>
              <w:t>ID</w:t>
            </w:r>
          </w:p>
        </w:tc>
      </w:tr>
      <w:tr w:rsidR="00F27D05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F27D05" w:rsidP="00706514">
            <w:pPr>
              <w:rPr>
                <w:rFonts w:hint="eastAsia"/>
              </w:rPr>
            </w:pPr>
            <w:r w:rsidRPr="0073301B">
              <w:rPr>
                <w:rFonts w:hint="eastAsia"/>
              </w:rPr>
              <w:t>inittime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F27D05" w:rsidP="00706514">
            <w:pPr>
              <w:rPr>
                <w:rFonts w:hint="eastAsia"/>
              </w:rPr>
            </w:pPr>
            <w:r w:rsidRPr="0073301B">
              <w:rPr>
                <w:rFonts w:hint="eastAsia"/>
              </w:rPr>
              <w:t>timestamp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CD6CBD" w:rsidP="00706514">
            <w:pPr>
              <w:rPr>
                <w:rFonts w:hint="eastAsia"/>
              </w:rPr>
            </w:pPr>
            <w:r w:rsidRPr="00CD6CBD">
              <w:t>CURRENT_TIMESTAMP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D05" w:rsidRPr="0073301B" w:rsidRDefault="00F27D05" w:rsidP="00706514">
            <w:pPr>
              <w:rPr>
                <w:rFonts w:hint="eastAsia"/>
              </w:rPr>
            </w:pPr>
            <w:r w:rsidRPr="0073301B">
              <w:rPr>
                <w:rFonts w:hint="eastAsia"/>
              </w:rPr>
              <w:t>订单时间</w:t>
            </w:r>
          </w:p>
        </w:tc>
      </w:tr>
      <w:tr w:rsidR="00F27D05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F27D05" w:rsidP="00706514">
            <w:pPr>
              <w:rPr>
                <w:rFonts w:hint="eastAsia"/>
              </w:rPr>
            </w:pPr>
            <w:r w:rsidRPr="0073301B">
              <w:rPr>
                <w:rFonts w:hint="eastAsia"/>
              </w:rPr>
              <w:t>uname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F27D05" w:rsidP="00706514">
            <w:pPr>
              <w:rPr>
                <w:rFonts w:hint="eastAsia"/>
              </w:rPr>
            </w:pPr>
            <w:r w:rsidRPr="0073301B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CD6CBD" w:rsidP="00CD6CB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D05" w:rsidRPr="0073301B" w:rsidRDefault="00F27D05" w:rsidP="00706514">
            <w:pPr>
              <w:rPr>
                <w:rFonts w:hint="eastAsia"/>
              </w:rPr>
            </w:pPr>
            <w:r w:rsidRPr="0073301B">
              <w:rPr>
                <w:rFonts w:hint="eastAsia"/>
              </w:rPr>
              <w:t>联系人</w:t>
            </w:r>
          </w:p>
        </w:tc>
      </w:tr>
      <w:tr w:rsidR="00F27D05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F27D05" w:rsidP="00706514">
            <w:pPr>
              <w:rPr>
                <w:rFonts w:hint="eastAsia"/>
              </w:rPr>
            </w:pPr>
            <w:r w:rsidRPr="0073301B">
              <w:rPr>
                <w:rFonts w:hint="eastAsia"/>
              </w:rPr>
              <w:t>mobile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F27D05" w:rsidP="00706514">
            <w:pPr>
              <w:rPr>
                <w:rFonts w:hint="eastAsia"/>
              </w:rPr>
            </w:pPr>
            <w:r w:rsidRPr="0073301B">
              <w:rPr>
                <w:rFonts w:hint="eastAsia"/>
              </w:rPr>
              <w:t>varchar(60)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CD6CBD" w:rsidP="00CD6CB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D05" w:rsidRPr="0073301B" w:rsidRDefault="00F27D05" w:rsidP="00706514">
            <w:pPr>
              <w:rPr>
                <w:rFonts w:hint="eastAsia"/>
              </w:rPr>
            </w:pPr>
            <w:r w:rsidRPr="0073301B">
              <w:rPr>
                <w:rFonts w:hint="eastAsia"/>
              </w:rPr>
              <w:t>联系电话</w:t>
            </w:r>
          </w:p>
        </w:tc>
      </w:tr>
      <w:tr w:rsidR="00F27D05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F27D05" w:rsidP="00706514">
            <w:pPr>
              <w:rPr>
                <w:rFonts w:hint="eastAsia"/>
              </w:rPr>
            </w:pPr>
            <w:r w:rsidRPr="0073301B">
              <w:rPr>
                <w:rFonts w:hint="eastAsia"/>
              </w:rPr>
              <w:t>addr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F27D05" w:rsidP="00706514">
            <w:pPr>
              <w:rPr>
                <w:rFonts w:hint="eastAsia"/>
              </w:rPr>
            </w:pPr>
            <w:r w:rsidRPr="0073301B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CD6CBD" w:rsidP="00CD6CB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D05" w:rsidRPr="0073301B" w:rsidRDefault="00F27D05" w:rsidP="00706514">
            <w:pPr>
              <w:rPr>
                <w:rFonts w:hint="eastAsia"/>
              </w:rPr>
            </w:pPr>
            <w:r w:rsidRPr="0073301B">
              <w:rPr>
                <w:rFonts w:hint="eastAsia"/>
              </w:rPr>
              <w:t>详细地址</w:t>
            </w:r>
          </w:p>
        </w:tc>
      </w:tr>
      <w:tr w:rsidR="00F27D05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F27D05" w:rsidP="00706514">
            <w:pPr>
              <w:rPr>
                <w:rFonts w:hint="eastAsia"/>
              </w:rPr>
            </w:pPr>
            <w:r w:rsidRPr="0073301B">
              <w:rPr>
                <w:rFonts w:hint="eastAsia"/>
              </w:rPr>
              <w:t>area0id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F27D05" w:rsidP="00706514">
            <w:pPr>
              <w:rPr>
                <w:rFonts w:hint="eastAsia"/>
              </w:rPr>
            </w:pPr>
            <w:r w:rsidRPr="0073301B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CD6CBD" w:rsidP="00706514">
            <w:pPr>
              <w:rPr>
                <w:rFonts w:hint="eastAsia"/>
              </w:rPr>
            </w:pPr>
            <w:r w:rsidRPr="00CD6CBD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D05" w:rsidRPr="0073301B" w:rsidRDefault="00CD6CBD" w:rsidP="00706514">
            <w:pPr>
              <w:rPr>
                <w:rFonts w:hint="eastAsia"/>
              </w:rPr>
            </w:pPr>
            <w:r>
              <w:rPr>
                <w:rFonts w:hint="eastAsia"/>
              </w:rPr>
              <w:t>省</w:t>
            </w:r>
          </w:p>
        </w:tc>
      </w:tr>
      <w:tr w:rsidR="00F27D05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F27D05" w:rsidP="00706514">
            <w:pPr>
              <w:rPr>
                <w:rFonts w:hint="eastAsia"/>
              </w:rPr>
            </w:pPr>
            <w:r w:rsidRPr="0073301B">
              <w:rPr>
                <w:rFonts w:hint="eastAsia"/>
              </w:rPr>
              <w:t>area1id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F27D05" w:rsidP="00706514">
            <w:pPr>
              <w:rPr>
                <w:rFonts w:hint="eastAsia"/>
              </w:rPr>
            </w:pPr>
            <w:r w:rsidRPr="0073301B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CD6CBD" w:rsidP="00706514">
            <w:pPr>
              <w:rPr>
                <w:rFonts w:hint="eastAsia"/>
              </w:rPr>
            </w:pPr>
            <w:r w:rsidRPr="00CD6CBD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D05" w:rsidRPr="0073301B" w:rsidRDefault="00CD6CBD" w:rsidP="00706514">
            <w:pPr>
              <w:rPr>
                <w:rFonts w:hint="eastAsia"/>
              </w:rPr>
            </w:pPr>
            <w:r>
              <w:rPr>
                <w:rFonts w:hint="eastAsia"/>
              </w:rPr>
              <w:t>市</w:t>
            </w:r>
          </w:p>
        </w:tc>
      </w:tr>
      <w:tr w:rsidR="00F27D05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F27D05" w:rsidP="00706514">
            <w:pPr>
              <w:rPr>
                <w:rFonts w:hint="eastAsia"/>
              </w:rPr>
            </w:pPr>
            <w:r w:rsidRPr="0073301B">
              <w:rPr>
                <w:rFonts w:hint="eastAsia"/>
              </w:rPr>
              <w:t>area2id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F27D05" w:rsidP="00706514">
            <w:pPr>
              <w:rPr>
                <w:rFonts w:hint="eastAsia"/>
              </w:rPr>
            </w:pPr>
            <w:r w:rsidRPr="0073301B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7D05" w:rsidRPr="0073301B" w:rsidRDefault="00CD6CBD" w:rsidP="00706514">
            <w:pPr>
              <w:rPr>
                <w:rFonts w:hint="eastAsia"/>
              </w:rPr>
            </w:pPr>
            <w:r w:rsidRPr="00CD6CBD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D05" w:rsidRDefault="00CD6CBD" w:rsidP="00706514">
            <w:r>
              <w:rPr>
                <w:rFonts w:hint="eastAsia"/>
              </w:rPr>
              <w:t>区</w:t>
            </w:r>
          </w:p>
        </w:tc>
      </w:tr>
    </w:tbl>
    <w:p w:rsidR="00223420" w:rsidRDefault="00223420" w:rsidP="00356BAF">
      <w:pPr>
        <w:rPr>
          <w:rFonts w:ascii="微软雅黑" w:hAnsi="微软雅黑" w:cs="微软雅黑" w:hint="eastAsia"/>
        </w:rPr>
      </w:pPr>
    </w:p>
    <w:p w:rsidR="003A0045" w:rsidRDefault="003A0045" w:rsidP="003A0045">
      <w:pPr>
        <w:pStyle w:val="2"/>
        <w:numPr>
          <w:ilvl w:val="0"/>
          <w:numId w:val="6"/>
        </w:numPr>
      </w:pPr>
      <w:bookmarkStart w:id="12" w:name="_Toc486604918"/>
      <w:r>
        <w:rPr>
          <w:rFonts w:hint="eastAsia"/>
          <w:b/>
          <w:sz w:val="21"/>
        </w:rPr>
        <w:t>省份城市（</w:t>
      </w:r>
      <w:r w:rsidRPr="003A0045">
        <w:rPr>
          <w:rFonts w:ascii="微软雅黑" w:hAnsi="微软雅黑" w:cs="微软雅黑"/>
        </w:rPr>
        <w:t>ttyc_area</w:t>
      </w:r>
      <w:r>
        <w:rPr>
          <w:rFonts w:hint="eastAsia"/>
          <w:b/>
          <w:sz w:val="21"/>
        </w:rPr>
        <w:t>）</w:t>
      </w:r>
      <w:bookmarkEnd w:id="12"/>
    </w:p>
    <w:p w:rsidR="003A0045" w:rsidRDefault="003A0045" w:rsidP="003A0045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3A0045" w:rsidTr="00706514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3A0045" w:rsidRDefault="003A0045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3A0045" w:rsidRDefault="003A0045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3A0045" w:rsidRDefault="003A0045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3A0045" w:rsidRDefault="003A0045" w:rsidP="00706514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3A0045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3A0045" w:rsidP="00706514">
            <w:r w:rsidRPr="00151989"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3A0045" w:rsidP="00706514">
            <w:r w:rsidRPr="00151989"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3A0045" w:rsidP="00706514">
            <w:r w:rsidRPr="00151989">
              <w:t>NOT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045" w:rsidRPr="00151989" w:rsidRDefault="003A0045" w:rsidP="00706514">
            <w:r w:rsidRPr="00151989">
              <w:t>NULL</w:t>
            </w:r>
          </w:p>
        </w:tc>
      </w:tr>
      <w:tr w:rsidR="003A0045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3A0045" w:rsidP="00706514">
            <w:r w:rsidRPr="00151989">
              <w:t>areaName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3A0045" w:rsidP="00706514">
            <w:r w:rsidRPr="00151989"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3A0045" w:rsidP="00706514">
            <w:r w:rsidRPr="00151989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045" w:rsidRPr="00151989" w:rsidRDefault="003A0045" w:rsidP="00706514"/>
        </w:tc>
      </w:tr>
      <w:tr w:rsidR="003A0045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3A0045" w:rsidP="00706514">
            <w:r w:rsidRPr="00151989">
              <w:lastRenderedPageBreak/>
              <w:t>areaLevel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3A0045" w:rsidP="00706514">
            <w:r w:rsidRPr="00151989"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3A0045" w:rsidP="00706514">
            <w:r w:rsidRPr="00151989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045" w:rsidRPr="00151989" w:rsidRDefault="003A0045" w:rsidP="00706514"/>
        </w:tc>
      </w:tr>
      <w:tr w:rsidR="003A0045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3A0045" w:rsidP="00706514">
            <w:r w:rsidRPr="00151989">
              <w:t>parent_id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3A0045" w:rsidP="00706514">
            <w:r w:rsidRPr="00151989"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3A0045" w:rsidP="00706514">
            <w:r w:rsidRPr="00151989"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045" w:rsidRPr="00151989" w:rsidRDefault="003A0045" w:rsidP="00706514"/>
        </w:tc>
      </w:tr>
      <w:tr w:rsidR="003A0045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3A0045" w:rsidP="00706514">
            <w:pPr>
              <w:rPr>
                <w:rFonts w:hint="eastAsia"/>
              </w:rPr>
            </w:pPr>
            <w:r w:rsidRPr="00151989">
              <w:rPr>
                <w:rFonts w:hint="eastAsia"/>
              </w:rPr>
              <w:t>dateamt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3A0045" w:rsidP="00706514">
            <w:pPr>
              <w:rPr>
                <w:rFonts w:hint="eastAsia"/>
              </w:rPr>
            </w:pPr>
            <w:r w:rsidRPr="00151989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706514" w:rsidP="00706514">
            <w:pPr>
              <w:rPr>
                <w:rFonts w:hint="eastAsia"/>
              </w:rPr>
            </w:pPr>
            <w:r w:rsidRPr="00706514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045" w:rsidRPr="00151989" w:rsidRDefault="003A0045" w:rsidP="00706514">
            <w:pPr>
              <w:rPr>
                <w:rFonts w:hint="eastAsia"/>
              </w:rPr>
            </w:pPr>
            <w:r w:rsidRPr="00151989">
              <w:rPr>
                <w:rFonts w:hint="eastAsia"/>
              </w:rPr>
              <w:t>日交易总额</w:t>
            </w:r>
          </w:p>
        </w:tc>
      </w:tr>
      <w:tr w:rsidR="003A0045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3A0045" w:rsidP="00706514">
            <w:pPr>
              <w:rPr>
                <w:rFonts w:hint="eastAsia"/>
              </w:rPr>
            </w:pPr>
            <w:r w:rsidRPr="00151989">
              <w:rPr>
                <w:rFonts w:hint="eastAsia"/>
              </w:rPr>
              <w:t>usercount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3A0045" w:rsidP="00706514">
            <w:pPr>
              <w:rPr>
                <w:rFonts w:hint="eastAsia"/>
              </w:rPr>
            </w:pPr>
            <w:r w:rsidRPr="00151989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706514" w:rsidP="00706514">
            <w:pPr>
              <w:rPr>
                <w:rFonts w:hint="eastAsia"/>
              </w:rPr>
            </w:pPr>
            <w:r w:rsidRPr="00706514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045" w:rsidRPr="00151989" w:rsidRDefault="003A0045" w:rsidP="00706514">
            <w:pPr>
              <w:rPr>
                <w:rFonts w:hint="eastAsia"/>
              </w:rPr>
            </w:pPr>
            <w:r w:rsidRPr="00151989">
              <w:rPr>
                <w:rFonts w:hint="eastAsia"/>
              </w:rPr>
              <w:t>注册人数</w:t>
            </w:r>
          </w:p>
        </w:tc>
      </w:tr>
      <w:tr w:rsidR="003A0045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3A0045" w:rsidP="00706514">
            <w:pPr>
              <w:rPr>
                <w:rFonts w:hint="eastAsia"/>
              </w:rPr>
            </w:pPr>
            <w:r w:rsidRPr="00151989">
              <w:rPr>
                <w:rFonts w:hint="eastAsia"/>
              </w:rPr>
              <w:t>jqcount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3A0045" w:rsidP="00706514">
            <w:pPr>
              <w:rPr>
                <w:rFonts w:hint="eastAsia"/>
              </w:rPr>
            </w:pPr>
            <w:r w:rsidRPr="00151989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706514" w:rsidP="00706514">
            <w:pPr>
              <w:rPr>
                <w:rFonts w:hint="eastAsia"/>
              </w:rPr>
            </w:pPr>
            <w:r w:rsidRPr="00706514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045" w:rsidRPr="00151989" w:rsidRDefault="003A0045" w:rsidP="00706514">
            <w:pPr>
              <w:rPr>
                <w:rFonts w:hint="eastAsia"/>
              </w:rPr>
            </w:pPr>
            <w:r w:rsidRPr="00151989">
              <w:rPr>
                <w:rFonts w:hint="eastAsia"/>
              </w:rPr>
              <w:t>机器数量</w:t>
            </w:r>
          </w:p>
        </w:tc>
      </w:tr>
      <w:tr w:rsidR="003A0045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3A0045" w:rsidP="00706514">
            <w:pPr>
              <w:rPr>
                <w:rFonts w:hint="eastAsia"/>
              </w:rPr>
            </w:pPr>
            <w:r w:rsidRPr="00151989">
              <w:rPr>
                <w:rFonts w:hint="eastAsia"/>
              </w:rPr>
              <w:t>dluid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3A0045" w:rsidP="00706514">
            <w:pPr>
              <w:rPr>
                <w:rFonts w:hint="eastAsia"/>
              </w:rPr>
            </w:pPr>
            <w:r w:rsidRPr="00151989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0045" w:rsidRPr="00151989" w:rsidRDefault="003A0045" w:rsidP="00706514">
            <w:pPr>
              <w:rPr>
                <w:rFonts w:hint="eastAsia"/>
              </w:rPr>
            </w:pPr>
            <w:r w:rsidRPr="00151989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045" w:rsidRPr="00151989" w:rsidRDefault="003A0045" w:rsidP="00706514">
            <w:pPr>
              <w:rPr>
                <w:rFonts w:hint="eastAsia"/>
              </w:rPr>
            </w:pPr>
            <w:r w:rsidRPr="00151989">
              <w:rPr>
                <w:rFonts w:hint="eastAsia"/>
              </w:rPr>
              <w:t>代理用户</w:t>
            </w:r>
            <w:r w:rsidRPr="00151989">
              <w:rPr>
                <w:rFonts w:hint="eastAsia"/>
              </w:rPr>
              <w:t>ID</w:t>
            </w:r>
          </w:p>
        </w:tc>
      </w:tr>
      <w:tr w:rsidR="00223420" w:rsidTr="00706514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23420" w:rsidRPr="00151989" w:rsidRDefault="00223420" w:rsidP="00706514">
            <w:pPr>
              <w:rPr>
                <w:rFonts w:hint="eastAsia"/>
              </w:rPr>
            </w:pPr>
            <w:r w:rsidRPr="00223420">
              <w:t>amtdate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23420" w:rsidRPr="00151989" w:rsidRDefault="00223420" w:rsidP="00223420">
            <w:pPr>
              <w:rPr>
                <w:rFonts w:hint="eastAsia"/>
              </w:rPr>
            </w:pPr>
            <w:r w:rsidRPr="00223420">
              <w:t>varchar</w:t>
            </w:r>
            <w:r w:rsidRPr="00151989">
              <w:rPr>
                <w:rFonts w:hint="eastAsia"/>
              </w:rPr>
              <w:t>(</w:t>
            </w:r>
            <w:r>
              <w:rPr>
                <w:rFonts w:hint="eastAsia"/>
              </w:rPr>
              <w:t>20</w:t>
            </w:r>
            <w:r w:rsidRPr="00151989">
              <w:rPr>
                <w:rFonts w:hint="eastAsia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23420" w:rsidRPr="00151989" w:rsidRDefault="00223420" w:rsidP="00706514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420" w:rsidRPr="00151989" w:rsidRDefault="00223420" w:rsidP="00706514">
            <w:pPr>
              <w:rPr>
                <w:rFonts w:hint="eastAsia"/>
              </w:rPr>
            </w:pPr>
          </w:p>
        </w:tc>
      </w:tr>
    </w:tbl>
    <w:p w:rsidR="009B3879" w:rsidRDefault="009B3879" w:rsidP="00356BAF">
      <w:pPr>
        <w:rPr>
          <w:rFonts w:ascii="微软雅黑" w:hAnsi="微软雅黑" w:cs="微软雅黑" w:hint="eastAsia"/>
        </w:rPr>
      </w:pPr>
    </w:p>
    <w:p w:rsidR="00223420" w:rsidRDefault="00805F25" w:rsidP="00223420">
      <w:pPr>
        <w:pStyle w:val="2"/>
        <w:numPr>
          <w:ilvl w:val="0"/>
          <w:numId w:val="6"/>
        </w:numPr>
      </w:pPr>
      <w:bookmarkStart w:id="13" w:name="_Toc486604919"/>
      <w:r>
        <w:rPr>
          <w:rFonts w:hint="eastAsia"/>
          <w:b/>
          <w:sz w:val="21"/>
        </w:rPr>
        <w:t>代理表</w:t>
      </w:r>
      <w:r w:rsidR="00223420">
        <w:rPr>
          <w:rFonts w:hint="eastAsia"/>
          <w:b/>
          <w:sz w:val="21"/>
        </w:rPr>
        <w:t>（</w:t>
      </w:r>
      <w:r w:rsidR="00223420" w:rsidRPr="00223420">
        <w:rPr>
          <w:rFonts w:ascii="微软雅黑" w:hAnsi="微软雅黑" w:cs="微软雅黑"/>
        </w:rPr>
        <w:t>ttyc_daili_order</w:t>
      </w:r>
      <w:r w:rsidR="00223420">
        <w:rPr>
          <w:rFonts w:hint="eastAsia"/>
          <w:b/>
          <w:sz w:val="21"/>
        </w:rPr>
        <w:t>）</w:t>
      </w:r>
      <w:bookmarkEnd w:id="13"/>
    </w:p>
    <w:p w:rsidR="00223420" w:rsidRDefault="00223420" w:rsidP="00223420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223420" w:rsidTr="00BE3D8D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223420" w:rsidRDefault="00223420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223420" w:rsidRDefault="00223420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223420" w:rsidRDefault="00223420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223420" w:rsidRDefault="00223420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D72447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tseq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订单编号，注册</w:t>
            </w:r>
          </w:p>
        </w:tc>
      </w:tr>
      <w:tr w:rsidR="00D72447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D72447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D72447">
              <w:rPr>
                <w:rFonts w:hint="eastAsia"/>
              </w:rPr>
              <w:t>用户</w:t>
            </w:r>
            <w:r w:rsidRPr="00D72447">
              <w:rPr>
                <w:rFonts w:hint="eastAsia"/>
              </w:rPr>
              <w:t>ID</w:t>
            </w:r>
          </w:p>
        </w:tc>
      </w:tr>
      <w:tr w:rsidR="00D72447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inittime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timestamp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805F25" w:rsidP="00BE3D8D">
            <w:pPr>
              <w:rPr>
                <w:rFonts w:hint="eastAsia"/>
              </w:rPr>
            </w:pPr>
            <w:r w:rsidRPr="00805F25">
              <w:t>CURRENT_TIMESTAMP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订单时间</w:t>
            </w:r>
          </w:p>
        </w:tc>
      </w:tr>
      <w:tr w:rsidR="00D72447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uname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805F25" w:rsidP="00805F25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姓名</w:t>
            </w:r>
          </w:p>
        </w:tc>
      </w:tr>
      <w:tr w:rsidR="00D72447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state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tinyint(4)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805F25" w:rsidP="00BE3D8D">
            <w:pPr>
              <w:rPr>
                <w:rFonts w:hint="eastAsia"/>
              </w:rPr>
            </w:pPr>
            <w:r w:rsidRPr="00805F25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0-</w:t>
            </w:r>
            <w:r w:rsidRPr="00B2168D">
              <w:rPr>
                <w:rFonts w:hint="eastAsia"/>
              </w:rPr>
              <w:t>初始；</w:t>
            </w:r>
            <w:r w:rsidRPr="00B2168D">
              <w:rPr>
                <w:rFonts w:hint="eastAsia"/>
              </w:rPr>
              <w:t>1-</w:t>
            </w:r>
            <w:r w:rsidRPr="00B2168D">
              <w:rPr>
                <w:rFonts w:hint="eastAsia"/>
              </w:rPr>
              <w:t>待审核；</w:t>
            </w:r>
            <w:r w:rsidRPr="00B2168D">
              <w:rPr>
                <w:rFonts w:hint="eastAsia"/>
              </w:rPr>
              <w:t>2-</w:t>
            </w:r>
            <w:r w:rsidRPr="00B2168D">
              <w:rPr>
                <w:rFonts w:hint="eastAsia"/>
              </w:rPr>
              <w:t>审核成功；</w:t>
            </w:r>
            <w:r w:rsidRPr="00B2168D">
              <w:rPr>
                <w:rFonts w:hint="eastAsia"/>
              </w:rPr>
              <w:t>3-</w:t>
            </w:r>
            <w:r w:rsidRPr="00B2168D">
              <w:rPr>
                <w:rFonts w:hint="eastAsia"/>
              </w:rPr>
              <w:t>审核失败</w:t>
            </w:r>
          </w:p>
        </w:tc>
      </w:tr>
      <w:tr w:rsidR="00D72447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varchar(1000)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805F25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备注说明</w:t>
            </w:r>
          </w:p>
        </w:tc>
      </w:tr>
      <w:tr w:rsidR="00D72447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amount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805F25" w:rsidP="00BE3D8D">
            <w:pPr>
              <w:rPr>
                <w:rFonts w:hint="eastAsia"/>
              </w:rPr>
            </w:pPr>
            <w:r w:rsidRPr="00805F25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代理费</w:t>
            </w:r>
          </w:p>
        </w:tc>
      </w:tr>
      <w:tr w:rsidR="00D72447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area1id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805F25" w:rsidP="00BE3D8D">
            <w:pPr>
              <w:rPr>
                <w:rFonts w:hint="eastAsia"/>
              </w:rPr>
            </w:pPr>
            <w:r w:rsidRPr="00805F25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代理市</w:t>
            </w:r>
            <w:r w:rsidRPr="00B2168D">
              <w:rPr>
                <w:rFonts w:hint="eastAsia"/>
              </w:rPr>
              <w:t>ID</w:t>
            </w:r>
          </w:p>
        </w:tc>
      </w:tr>
      <w:tr w:rsidR="00D72447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area2id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805F25" w:rsidP="00BE3D8D">
            <w:pPr>
              <w:rPr>
                <w:rFonts w:hint="eastAsia"/>
              </w:rPr>
            </w:pPr>
            <w:r w:rsidRPr="00805F25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代理区</w:t>
            </w:r>
            <w:r w:rsidRPr="00B2168D">
              <w:rPr>
                <w:rFonts w:hint="eastAsia"/>
              </w:rPr>
              <w:t>ID</w:t>
            </w:r>
          </w:p>
        </w:tc>
      </w:tr>
      <w:tr w:rsidR="00D72447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dltype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varchar(10)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805F25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代理类型</w:t>
            </w:r>
          </w:p>
        </w:tc>
      </w:tr>
      <w:tr w:rsidR="00D72447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lianxiren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805F25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联系人</w:t>
            </w:r>
          </w:p>
        </w:tc>
      </w:tr>
      <w:tr w:rsidR="00D72447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lianxidianhua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805F25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联系电话</w:t>
            </w:r>
          </w:p>
        </w:tc>
      </w:tr>
      <w:tr w:rsidR="00D72447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r w:rsidRPr="00B2168D">
              <w:t>area0id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r w:rsidRPr="00B2168D"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805F25" w:rsidP="00BE3D8D">
            <w:r w:rsidRPr="00805F25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447" w:rsidRPr="00B2168D" w:rsidRDefault="00D72447" w:rsidP="00805F25">
            <w:r>
              <w:rPr>
                <w:rFonts w:hint="eastAsia"/>
              </w:rPr>
              <w:t>代理</w:t>
            </w:r>
            <w:r w:rsidR="00805F25">
              <w:rPr>
                <w:rFonts w:hint="eastAsia"/>
              </w:rPr>
              <w:t>省</w:t>
            </w:r>
            <w:r w:rsidR="00805F25">
              <w:rPr>
                <w:rFonts w:hint="eastAsia"/>
              </w:rPr>
              <w:t>ID</w:t>
            </w:r>
          </w:p>
        </w:tc>
      </w:tr>
      <w:tr w:rsidR="00D72447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lastRenderedPageBreak/>
              <w:t>payamout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805F25" w:rsidP="00BE3D8D">
            <w:pPr>
              <w:rPr>
                <w:rFonts w:hint="eastAsia"/>
              </w:rPr>
            </w:pPr>
            <w:r w:rsidRPr="00805F25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已收到金额</w:t>
            </w:r>
          </w:p>
        </w:tc>
      </w:tr>
      <w:tr w:rsidR="00D72447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opername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varchar(200)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805F25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操作人</w:t>
            </w:r>
          </w:p>
        </w:tc>
      </w:tr>
      <w:tr w:rsidR="00D72447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vipusercount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805F25" w:rsidP="00BE3D8D">
            <w:pPr>
              <w:rPr>
                <w:rFonts w:hint="eastAsia"/>
              </w:rPr>
            </w:pPr>
            <w:r w:rsidRPr="00805F25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447" w:rsidRPr="00B2168D" w:rsidRDefault="00D72447" w:rsidP="00BE3D8D">
            <w:pPr>
              <w:rPr>
                <w:rFonts w:hint="eastAsia"/>
              </w:rPr>
            </w:pPr>
            <w:r w:rsidRPr="00B2168D">
              <w:rPr>
                <w:rFonts w:hint="eastAsia"/>
              </w:rPr>
              <w:t>赠送</w:t>
            </w:r>
            <w:r w:rsidRPr="00B2168D">
              <w:rPr>
                <w:rFonts w:hint="eastAsia"/>
              </w:rPr>
              <w:t>vip</w:t>
            </w:r>
            <w:r w:rsidRPr="00B2168D">
              <w:rPr>
                <w:rFonts w:hint="eastAsia"/>
              </w:rPr>
              <w:t>客户数</w:t>
            </w:r>
          </w:p>
        </w:tc>
      </w:tr>
      <w:tr w:rsidR="00D72447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r w:rsidRPr="00B2168D">
              <w:t>puid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Pr="00B2168D" w:rsidRDefault="00D72447" w:rsidP="00BE3D8D">
            <w:r w:rsidRPr="00B2168D"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72447" w:rsidRDefault="00805F25" w:rsidP="00BE3D8D">
            <w:r w:rsidRPr="00805F25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447" w:rsidRDefault="00D72447" w:rsidP="00BE3D8D">
            <w:r>
              <w:rPr>
                <w:rFonts w:hint="eastAsia"/>
              </w:rPr>
              <w:t>所有上级</w:t>
            </w:r>
            <w:r>
              <w:rPr>
                <w:rFonts w:hint="eastAsia"/>
              </w:rPr>
              <w:t>ID</w:t>
            </w:r>
          </w:p>
        </w:tc>
      </w:tr>
    </w:tbl>
    <w:p w:rsidR="003A0045" w:rsidRDefault="003A0045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BB7F5F" w:rsidRDefault="00BB7F5F" w:rsidP="00BB7F5F">
      <w:pPr>
        <w:pStyle w:val="2"/>
        <w:numPr>
          <w:ilvl w:val="0"/>
          <w:numId w:val="6"/>
        </w:numPr>
      </w:pPr>
      <w:bookmarkStart w:id="14" w:name="_Toc486604920"/>
      <w:r>
        <w:rPr>
          <w:rFonts w:hint="eastAsia"/>
          <w:b/>
          <w:sz w:val="21"/>
        </w:rPr>
        <w:t>会员激活表（</w:t>
      </w:r>
      <w:r w:rsidRPr="00BB7F5F">
        <w:rPr>
          <w:rFonts w:ascii="微软雅黑" w:hAnsi="微软雅黑" w:cs="微软雅黑"/>
        </w:rPr>
        <w:t>ttyc_jihuo_order</w:t>
      </w:r>
      <w:r>
        <w:rPr>
          <w:rFonts w:hint="eastAsia"/>
          <w:b/>
          <w:sz w:val="21"/>
        </w:rPr>
        <w:t>）</w:t>
      </w:r>
      <w:bookmarkEnd w:id="14"/>
    </w:p>
    <w:p w:rsidR="00BB7F5F" w:rsidRDefault="00BB7F5F" w:rsidP="00BB7F5F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BB7F5F" w:rsidTr="00BE3D8D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BB7F5F" w:rsidRDefault="00BB7F5F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BB7F5F" w:rsidRDefault="00BB7F5F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BB7F5F" w:rsidRDefault="00BB7F5F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B7F5F" w:rsidRDefault="00BB7F5F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BB7F5F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tseq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订单编号，注册</w:t>
            </w:r>
            <w:r w:rsidRPr="00EC2F26">
              <w:rPr>
                <w:rFonts w:hint="eastAsia"/>
              </w:rPr>
              <w:t>R</w:t>
            </w:r>
            <w:r w:rsidRPr="00EC2F26">
              <w:rPr>
                <w:rFonts w:hint="eastAsia"/>
              </w:rPr>
              <w:t>开头</w:t>
            </w:r>
          </w:p>
        </w:tc>
      </w:tr>
      <w:tr w:rsidR="00BB7F5F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用户</w:t>
            </w:r>
            <w:r w:rsidRPr="00EC2F26">
              <w:rPr>
                <w:rFonts w:hint="eastAsia"/>
              </w:rPr>
              <w:t>ID</w:t>
            </w:r>
          </w:p>
        </w:tc>
      </w:tr>
      <w:tr w:rsidR="00BB7F5F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inittime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timestamp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BB7F5F">
              <w:t>CURRENT_TIMESTAMP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订单时间</w:t>
            </w:r>
          </w:p>
        </w:tc>
      </w:tr>
      <w:tr w:rsidR="00BB7F5F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uname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姓名</w:t>
            </w:r>
          </w:p>
        </w:tc>
      </w:tr>
      <w:tr w:rsidR="00BB7F5F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state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tinyint(4)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BB7F5F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0-</w:t>
            </w:r>
            <w:r w:rsidRPr="00EC2F26">
              <w:rPr>
                <w:rFonts w:hint="eastAsia"/>
              </w:rPr>
              <w:t>初始；</w:t>
            </w:r>
            <w:r w:rsidRPr="00EC2F26">
              <w:rPr>
                <w:rFonts w:hint="eastAsia"/>
              </w:rPr>
              <w:t>1-</w:t>
            </w:r>
            <w:r w:rsidRPr="00EC2F26">
              <w:rPr>
                <w:rFonts w:hint="eastAsia"/>
              </w:rPr>
              <w:t>待支付；</w:t>
            </w:r>
            <w:r w:rsidRPr="00EC2F26">
              <w:rPr>
                <w:rFonts w:hint="eastAsia"/>
              </w:rPr>
              <w:t>2-</w:t>
            </w:r>
            <w:r w:rsidRPr="00EC2F26">
              <w:rPr>
                <w:rFonts w:hint="eastAsia"/>
              </w:rPr>
              <w:t>支付成功；</w:t>
            </w:r>
            <w:r w:rsidRPr="00EC2F26">
              <w:rPr>
                <w:rFonts w:hint="eastAsia"/>
              </w:rPr>
              <w:t>3-</w:t>
            </w:r>
            <w:r w:rsidRPr="00EC2F26">
              <w:rPr>
                <w:rFonts w:hint="eastAsia"/>
              </w:rPr>
              <w:t>支付失败</w:t>
            </w:r>
          </w:p>
        </w:tc>
      </w:tr>
      <w:tr w:rsidR="00BB7F5F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amtuid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BB7F5F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金额归谁所有。</w:t>
            </w:r>
            <w:r w:rsidRPr="00EC2F26">
              <w:rPr>
                <w:rFonts w:hint="eastAsia"/>
              </w:rPr>
              <w:t>0-</w:t>
            </w:r>
            <w:r w:rsidRPr="00EC2F26">
              <w:rPr>
                <w:rFonts w:hint="eastAsia"/>
              </w:rPr>
              <w:t>公司</w:t>
            </w:r>
          </w:p>
        </w:tc>
      </w:tr>
      <w:tr w:rsidR="00BB7F5F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备注说明</w:t>
            </w:r>
          </w:p>
        </w:tc>
      </w:tr>
      <w:tr w:rsidR="00BB7F5F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sett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tinyint(4)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BB7F5F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0-</w:t>
            </w:r>
            <w:r w:rsidRPr="00EC2F26">
              <w:rPr>
                <w:rFonts w:hint="eastAsia"/>
              </w:rPr>
              <w:t>未结算；</w:t>
            </w:r>
            <w:r w:rsidRPr="00EC2F26">
              <w:rPr>
                <w:rFonts w:hint="eastAsia"/>
              </w:rPr>
              <w:t>1-</w:t>
            </w:r>
            <w:r w:rsidRPr="00EC2F26">
              <w:rPr>
                <w:rFonts w:hint="eastAsia"/>
              </w:rPr>
              <w:t>已结算</w:t>
            </w:r>
          </w:p>
        </w:tc>
      </w:tr>
      <w:tr w:rsidR="00BB7F5F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amount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BB7F5F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交易金额</w:t>
            </w:r>
          </w:p>
        </w:tc>
      </w:tr>
      <w:tr w:rsidR="00BB7F5F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paychannel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支付渠道</w:t>
            </w:r>
          </w:p>
        </w:tc>
      </w:tr>
      <w:tr w:rsidR="00BB7F5F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area1id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用户所在市</w:t>
            </w:r>
          </w:p>
        </w:tc>
      </w:tr>
      <w:tr w:rsidR="00BB7F5F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area2id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用户所在区，用于计算分润</w:t>
            </w:r>
          </w:p>
        </w:tc>
      </w:tr>
      <w:tr w:rsidR="00BB7F5F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puid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EC2F26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7F5F" w:rsidRPr="00EC2F26" w:rsidRDefault="00BB7F5F" w:rsidP="00BE3D8D">
            <w:pPr>
              <w:rPr>
                <w:rFonts w:hint="eastAsia"/>
              </w:rPr>
            </w:pPr>
            <w:r w:rsidRPr="00BB7F5F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F5F" w:rsidRDefault="00BB7F5F" w:rsidP="00BE3D8D">
            <w:r w:rsidRPr="00EC2F26">
              <w:rPr>
                <w:rFonts w:hint="eastAsia"/>
              </w:rPr>
              <w:t>推荐人</w:t>
            </w:r>
            <w:r w:rsidRPr="00EC2F26">
              <w:rPr>
                <w:rFonts w:hint="eastAsia"/>
              </w:rPr>
              <w:t>ID</w:t>
            </w:r>
          </w:p>
        </w:tc>
      </w:tr>
    </w:tbl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6335A1" w:rsidRDefault="006335A1" w:rsidP="006335A1">
      <w:pPr>
        <w:pStyle w:val="2"/>
        <w:numPr>
          <w:ilvl w:val="0"/>
          <w:numId w:val="6"/>
        </w:numPr>
      </w:pPr>
      <w:bookmarkStart w:id="15" w:name="_Toc486604921"/>
      <w:r>
        <w:rPr>
          <w:rFonts w:hint="eastAsia"/>
          <w:b/>
          <w:sz w:val="21"/>
        </w:rPr>
        <w:t>机器投放表（</w:t>
      </w:r>
      <w:r w:rsidRPr="006335A1">
        <w:rPr>
          <w:rFonts w:ascii="微软雅黑" w:hAnsi="微软雅黑" w:cs="微软雅黑"/>
        </w:rPr>
        <w:t>ttyc_jiqitoufang_order</w:t>
      </w:r>
      <w:r>
        <w:rPr>
          <w:rFonts w:hint="eastAsia"/>
          <w:b/>
          <w:sz w:val="21"/>
        </w:rPr>
        <w:t>）</w:t>
      </w:r>
      <w:bookmarkEnd w:id="15"/>
    </w:p>
    <w:p w:rsidR="006335A1" w:rsidRDefault="006335A1" w:rsidP="006335A1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6335A1" w:rsidTr="00BE3D8D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6335A1" w:rsidRDefault="006335A1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6335A1" w:rsidRDefault="006335A1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6335A1" w:rsidRDefault="006335A1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6335A1" w:rsidRDefault="006335A1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6335A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tseq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订单号</w:t>
            </w:r>
            <w:r w:rsidRPr="00E66107">
              <w:rPr>
                <w:rFonts w:hint="eastAsia"/>
              </w:rPr>
              <w:t>,TF</w:t>
            </w:r>
          </w:p>
        </w:tc>
      </w:tr>
      <w:tr w:rsidR="006335A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amounnt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6335A1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机器费用</w:t>
            </w:r>
          </w:p>
        </w:tc>
      </w:tr>
      <w:tr w:rsidR="006335A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6335A1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6335A1">
              <w:rPr>
                <w:rFonts w:hint="eastAsia"/>
              </w:rPr>
              <w:t>投放人</w:t>
            </w:r>
            <w:r w:rsidRPr="006335A1">
              <w:rPr>
                <w:rFonts w:hint="eastAsia"/>
              </w:rPr>
              <w:t>ID</w:t>
            </w:r>
          </w:p>
        </w:tc>
      </w:tr>
      <w:tr w:rsidR="006335A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state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tinyint(4)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6335A1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0-</w:t>
            </w:r>
            <w:r w:rsidRPr="00E66107">
              <w:rPr>
                <w:rFonts w:hint="eastAsia"/>
              </w:rPr>
              <w:t>申请</w:t>
            </w:r>
            <w:r w:rsidRPr="00E66107">
              <w:rPr>
                <w:rFonts w:hint="eastAsia"/>
              </w:rPr>
              <w:t>,1-</w:t>
            </w:r>
            <w:r w:rsidRPr="00E66107">
              <w:rPr>
                <w:rFonts w:hint="eastAsia"/>
              </w:rPr>
              <w:t>审核中</w:t>
            </w:r>
            <w:r w:rsidRPr="00E66107">
              <w:rPr>
                <w:rFonts w:hint="eastAsia"/>
              </w:rPr>
              <w:t>,2</w:t>
            </w:r>
            <w:r w:rsidRPr="00E66107">
              <w:rPr>
                <w:rFonts w:hint="eastAsia"/>
              </w:rPr>
              <w:t>完成</w:t>
            </w:r>
          </w:p>
        </w:tc>
      </w:tr>
      <w:tr w:rsidR="006335A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inittime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timestamp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6335A1">
              <w:t>CURRENT_TIMESTAMP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申请结算时间</w:t>
            </w:r>
          </w:p>
        </w:tc>
      </w:tr>
      <w:tr w:rsidR="006335A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uname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投放人姓名</w:t>
            </w:r>
          </w:p>
        </w:tc>
      </w:tr>
      <w:tr w:rsidR="006335A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jiqino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机器编号</w:t>
            </w:r>
          </w:p>
        </w:tc>
      </w:tr>
      <w:tr w:rsidR="006335A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store_uname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varchar(60)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店铺联系人姓名</w:t>
            </w:r>
          </w:p>
        </w:tc>
      </w:tr>
      <w:tr w:rsidR="006335A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store_tell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varchar(60)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店铺联系电话</w:t>
            </w:r>
          </w:p>
        </w:tc>
      </w:tr>
      <w:tr w:rsidR="006335A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store_idno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店铺身联系人份证号</w:t>
            </w:r>
          </w:p>
        </w:tc>
      </w:tr>
      <w:tr w:rsidR="006335A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store_address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varchar(200)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店铺详细地址</w:t>
            </w:r>
          </w:p>
        </w:tc>
      </w:tr>
      <w:tr w:rsidR="006335A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dxz_img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代销证图片路径</w:t>
            </w:r>
          </w:p>
        </w:tc>
      </w:tr>
      <w:tr w:rsidR="006335A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lastRenderedPageBreak/>
              <w:t>store_img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店面照片图片路径</w:t>
            </w:r>
          </w:p>
        </w:tc>
      </w:tr>
      <w:tr w:rsidR="006335A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store_jiqi_img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店主和机器合照图片路径</w:t>
            </w:r>
          </w:p>
        </w:tc>
      </w:tr>
      <w:tr w:rsidR="006335A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操作人</w:t>
            </w:r>
          </w:p>
        </w:tc>
      </w:tr>
      <w:tr w:rsidR="006335A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usertype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varchar(10)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用户类型</w:t>
            </w:r>
          </w:p>
        </w:tc>
      </w:tr>
      <w:tr w:rsidR="006335A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dlerea1id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07159A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代理市</w:t>
            </w:r>
            <w:r w:rsidRPr="00E66107">
              <w:rPr>
                <w:rFonts w:hint="eastAsia"/>
              </w:rPr>
              <w:t>ID</w:t>
            </w:r>
          </w:p>
        </w:tc>
      </w:tr>
      <w:tr w:rsidR="006335A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dlerea2id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6335A1" w:rsidP="00BE3D8D">
            <w:pPr>
              <w:rPr>
                <w:rFonts w:hint="eastAsia"/>
              </w:rPr>
            </w:pPr>
            <w:r w:rsidRPr="00E66107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35A1" w:rsidRPr="00E66107" w:rsidRDefault="003B0D9F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35A1" w:rsidRDefault="006335A1" w:rsidP="00BE3D8D">
            <w:r w:rsidRPr="00E66107">
              <w:rPr>
                <w:rFonts w:hint="eastAsia"/>
              </w:rPr>
              <w:t>代理区</w:t>
            </w:r>
            <w:r w:rsidRPr="00E66107">
              <w:rPr>
                <w:rFonts w:hint="eastAsia"/>
              </w:rPr>
              <w:t>ID</w:t>
            </w:r>
          </w:p>
        </w:tc>
      </w:tr>
    </w:tbl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7676ED" w:rsidRDefault="007676ED" w:rsidP="007676ED">
      <w:pPr>
        <w:pStyle w:val="2"/>
        <w:numPr>
          <w:ilvl w:val="0"/>
          <w:numId w:val="6"/>
        </w:numPr>
      </w:pPr>
      <w:bookmarkStart w:id="16" w:name="_Toc486604922"/>
      <w:r>
        <w:rPr>
          <w:rFonts w:hint="eastAsia"/>
          <w:b/>
          <w:sz w:val="21"/>
        </w:rPr>
        <w:t>登录日志</w:t>
      </w:r>
      <w:r w:rsidR="00EE5801">
        <w:rPr>
          <w:rFonts w:hint="eastAsia"/>
          <w:b/>
          <w:sz w:val="21"/>
        </w:rPr>
        <w:t>表</w:t>
      </w:r>
      <w:r>
        <w:rPr>
          <w:rFonts w:hint="eastAsia"/>
          <w:b/>
          <w:sz w:val="21"/>
        </w:rPr>
        <w:t>（</w:t>
      </w:r>
      <w:r w:rsidRPr="007676ED">
        <w:rPr>
          <w:rFonts w:ascii="微软雅黑" w:hAnsi="微软雅黑" w:cs="微软雅黑"/>
        </w:rPr>
        <w:t>ttyc_loginlog</w:t>
      </w:r>
      <w:r>
        <w:rPr>
          <w:rFonts w:hint="eastAsia"/>
          <w:b/>
          <w:sz w:val="21"/>
        </w:rPr>
        <w:t>）</w:t>
      </w:r>
      <w:bookmarkEnd w:id="16"/>
    </w:p>
    <w:p w:rsidR="007676ED" w:rsidRDefault="007676ED" w:rsidP="007676ED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7676ED" w:rsidTr="00BE3D8D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7676ED" w:rsidRDefault="007676ED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7676ED" w:rsidRDefault="007676ED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7676ED" w:rsidRDefault="007676ED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7676ED" w:rsidRDefault="007676ED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7676ED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76ED" w:rsidRPr="008E04B8" w:rsidRDefault="007676ED" w:rsidP="00BE3D8D">
            <w:r w:rsidRPr="008E04B8"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76ED" w:rsidRPr="008E04B8" w:rsidRDefault="007676ED" w:rsidP="00BE3D8D">
            <w:r w:rsidRPr="008E04B8"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76ED" w:rsidRPr="008E04B8" w:rsidRDefault="007676ED" w:rsidP="00BE3D8D">
            <w:r w:rsidRPr="008E04B8"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6ED" w:rsidRPr="008E04B8" w:rsidRDefault="007676ED" w:rsidP="00BE3D8D">
            <w:r w:rsidRPr="008E04B8">
              <w:t>ID</w:t>
            </w:r>
          </w:p>
        </w:tc>
      </w:tr>
      <w:tr w:rsidR="007676ED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76ED" w:rsidRPr="008E04B8" w:rsidRDefault="007676ED" w:rsidP="00BE3D8D">
            <w:pPr>
              <w:rPr>
                <w:rFonts w:hint="eastAsia"/>
              </w:rPr>
            </w:pPr>
            <w:r w:rsidRPr="008E04B8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76ED" w:rsidRPr="008E04B8" w:rsidRDefault="007676ED" w:rsidP="00BE3D8D">
            <w:pPr>
              <w:rPr>
                <w:rFonts w:hint="eastAsia"/>
              </w:rPr>
            </w:pPr>
            <w:r w:rsidRPr="008E04B8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76ED" w:rsidRPr="008E04B8" w:rsidRDefault="007676ED" w:rsidP="00BE3D8D">
            <w:pPr>
              <w:rPr>
                <w:rFonts w:hint="eastAsia"/>
              </w:rPr>
            </w:pPr>
            <w:r w:rsidRPr="008E04B8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6ED" w:rsidRPr="008E04B8" w:rsidRDefault="007676ED" w:rsidP="00BE3D8D">
            <w:pPr>
              <w:rPr>
                <w:rFonts w:hint="eastAsia"/>
              </w:rPr>
            </w:pPr>
            <w:r>
              <w:t>用户</w:t>
            </w:r>
            <w:r>
              <w:t>ID</w:t>
            </w:r>
          </w:p>
        </w:tc>
      </w:tr>
      <w:tr w:rsidR="007676ED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76ED" w:rsidRPr="008E04B8" w:rsidRDefault="007676ED" w:rsidP="00BE3D8D">
            <w:pPr>
              <w:rPr>
                <w:rFonts w:hint="eastAsia"/>
              </w:rPr>
            </w:pPr>
            <w:r w:rsidRPr="008E04B8">
              <w:rPr>
                <w:rFonts w:hint="eastAsia"/>
              </w:rPr>
              <w:t>inittime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76ED" w:rsidRPr="008E04B8" w:rsidRDefault="007676ED" w:rsidP="00BE3D8D">
            <w:pPr>
              <w:rPr>
                <w:rFonts w:hint="eastAsia"/>
              </w:rPr>
            </w:pPr>
            <w:r w:rsidRPr="008E04B8">
              <w:rPr>
                <w:rFonts w:hint="eastAsia"/>
              </w:rPr>
              <w:t>timestamp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76ED" w:rsidRPr="008E04B8" w:rsidRDefault="007676ED" w:rsidP="00BE3D8D">
            <w:pPr>
              <w:rPr>
                <w:rFonts w:hint="eastAsia"/>
              </w:rPr>
            </w:pPr>
            <w:r w:rsidRPr="007676ED">
              <w:t>CURRENT_TIMESTAMP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6ED" w:rsidRPr="008E04B8" w:rsidRDefault="007676ED" w:rsidP="00BE3D8D">
            <w:pPr>
              <w:rPr>
                <w:rFonts w:hint="eastAsia"/>
              </w:rPr>
            </w:pPr>
            <w:r w:rsidRPr="008E04B8">
              <w:rPr>
                <w:rFonts w:hint="eastAsia"/>
              </w:rPr>
              <w:t>时间</w:t>
            </w:r>
          </w:p>
        </w:tc>
      </w:tr>
      <w:tr w:rsidR="007676ED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76ED" w:rsidRPr="008E04B8" w:rsidRDefault="007676ED" w:rsidP="00BE3D8D">
            <w:pPr>
              <w:rPr>
                <w:rFonts w:hint="eastAsia"/>
              </w:rPr>
            </w:pPr>
            <w:r w:rsidRPr="008E04B8">
              <w:rPr>
                <w:rFonts w:hint="eastAsia"/>
              </w:rPr>
              <w:t>username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76ED" w:rsidRPr="008E04B8" w:rsidRDefault="007676ED" w:rsidP="00BE3D8D">
            <w:pPr>
              <w:rPr>
                <w:rFonts w:hint="eastAsia"/>
              </w:rPr>
            </w:pPr>
            <w:r w:rsidRPr="008E04B8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76ED" w:rsidRPr="008E04B8" w:rsidRDefault="007676ED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6ED" w:rsidRPr="008E04B8" w:rsidRDefault="007676ED" w:rsidP="00BE3D8D">
            <w:pPr>
              <w:rPr>
                <w:rFonts w:hint="eastAsia"/>
              </w:rPr>
            </w:pPr>
            <w:r w:rsidRPr="008E04B8">
              <w:rPr>
                <w:rFonts w:hint="eastAsia"/>
              </w:rPr>
              <w:t>联系人</w:t>
            </w:r>
          </w:p>
        </w:tc>
      </w:tr>
      <w:tr w:rsidR="007676ED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76ED" w:rsidRPr="008E04B8" w:rsidRDefault="007676ED" w:rsidP="00BE3D8D">
            <w:pPr>
              <w:rPr>
                <w:rFonts w:hint="eastAsia"/>
              </w:rPr>
            </w:pPr>
            <w:r w:rsidRPr="008E04B8">
              <w:rPr>
                <w:rFonts w:hint="eastAsia"/>
              </w:rPr>
              <w:t>ip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76ED" w:rsidRPr="008E04B8" w:rsidRDefault="007676ED" w:rsidP="00BE3D8D">
            <w:pPr>
              <w:rPr>
                <w:rFonts w:hint="eastAsia"/>
              </w:rPr>
            </w:pPr>
            <w:r w:rsidRPr="008E04B8">
              <w:rPr>
                <w:rFonts w:hint="eastAsia"/>
              </w:rPr>
              <w:t>varchar(60)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76ED" w:rsidRPr="008E04B8" w:rsidRDefault="007676ED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6ED" w:rsidRPr="008E04B8" w:rsidRDefault="007676ED" w:rsidP="00BE3D8D">
            <w:pPr>
              <w:rPr>
                <w:rFonts w:hint="eastAsia"/>
              </w:rPr>
            </w:pPr>
            <w:r w:rsidRPr="008E04B8">
              <w:rPr>
                <w:rFonts w:hint="eastAsia"/>
              </w:rPr>
              <w:t>联系电话</w:t>
            </w:r>
          </w:p>
        </w:tc>
      </w:tr>
      <w:tr w:rsidR="007676ED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76ED" w:rsidRPr="008E04B8" w:rsidRDefault="007676ED" w:rsidP="00BE3D8D">
            <w:pPr>
              <w:rPr>
                <w:rFonts w:hint="eastAsia"/>
              </w:rPr>
            </w:pPr>
            <w:r w:rsidRPr="008E04B8">
              <w:rPr>
                <w:rFonts w:hint="eastAsia"/>
              </w:rPr>
              <w:t>from_client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76ED" w:rsidRPr="008E04B8" w:rsidRDefault="007676ED" w:rsidP="00BE3D8D">
            <w:pPr>
              <w:rPr>
                <w:rFonts w:hint="eastAsia"/>
              </w:rPr>
            </w:pPr>
            <w:r w:rsidRPr="008E04B8">
              <w:rPr>
                <w:rFonts w:hint="eastAsia"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676ED" w:rsidRPr="008E04B8" w:rsidRDefault="007676ED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6ED" w:rsidRDefault="007676ED" w:rsidP="00BE3D8D">
            <w:r w:rsidRPr="008E04B8">
              <w:rPr>
                <w:rFonts w:hint="eastAsia"/>
              </w:rPr>
              <w:t>详细地址</w:t>
            </w:r>
          </w:p>
        </w:tc>
      </w:tr>
    </w:tbl>
    <w:p w:rsidR="009B3879" w:rsidRDefault="009B3879" w:rsidP="00356BAF">
      <w:pPr>
        <w:rPr>
          <w:rFonts w:ascii="微软雅黑" w:hAnsi="微软雅黑" w:cs="微软雅黑" w:hint="eastAsia"/>
        </w:rPr>
      </w:pPr>
    </w:p>
    <w:p w:rsidR="00EE5801" w:rsidRDefault="00EE5801" w:rsidP="00EE5801">
      <w:pPr>
        <w:pStyle w:val="2"/>
        <w:numPr>
          <w:ilvl w:val="0"/>
          <w:numId w:val="6"/>
        </w:numPr>
      </w:pPr>
      <w:bookmarkStart w:id="17" w:name="_Toc486604923"/>
      <w:r>
        <w:rPr>
          <w:rFonts w:hint="eastAsia"/>
          <w:b/>
          <w:sz w:val="21"/>
        </w:rPr>
        <w:t>商户表（</w:t>
      </w:r>
      <w:r w:rsidRPr="00EE5801">
        <w:rPr>
          <w:b/>
          <w:sz w:val="21"/>
        </w:rPr>
        <w:t>ttyc_minfo</w:t>
      </w:r>
      <w:r>
        <w:rPr>
          <w:rFonts w:hint="eastAsia"/>
          <w:b/>
          <w:sz w:val="21"/>
        </w:rPr>
        <w:t>）</w:t>
      </w:r>
      <w:bookmarkEnd w:id="17"/>
    </w:p>
    <w:p w:rsidR="00EE5801" w:rsidRDefault="00EE5801" w:rsidP="00EE5801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EE5801" w:rsidTr="00BE3D8D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EE5801" w:rsidRDefault="00EE5801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EE5801" w:rsidRDefault="00EE5801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EE5801" w:rsidRDefault="00EE5801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EE5801" w:rsidRDefault="00EE5801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EE580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用户</w:t>
            </w:r>
            <w:r w:rsidRPr="006736C9">
              <w:rPr>
                <w:rFonts w:hint="eastAsia"/>
              </w:rPr>
              <w:t>ID</w:t>
            </w:r>
          </w:p>
        </w:tc>
      </w:tr>
      <w:tr w:rsidR="00EE580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username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用户名，用手机号码方便找回密码和短信通知</w:t>
            </w:r>
          </w:p>
        </w:tc>
      </w:tr>
      <w:tr w:rsidR="00EE580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regtime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timestamp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CURRENT_TIMESTAMP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注册时间</w:t>
            </w:r>
          </w:p>
        </w:tc>
      </w:tr>
      <w:tr w:rsidR="00EE580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lastRenderedPageBreak/>
              <w:t>loginpwd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登录密码</w:t>
            </w:r>
          </w:p>
        </w:tc>
      </w:tr>
      <w:tr w:rsidR="00EE580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uname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varchar(60)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真实姓名</w:t>
            </w:r>
          </w:p>
        </w:tc>
      </w:tr>
      <w:tr w:rsidR="00EE580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usertype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varchar(2)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U1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U1-</w:t>
            </w:r>
            <w:r w:rsidRPr="006736C9">
              <w:rPr>
                <w:rFonts w:hint="eastAsia"/>
              </w:rPr>
              <w:t>普通用户；</w:t>
            </w:r>
            <w:r w:rsidRPr="006736C9">
              <w:rPr>
                <w:rFonts w:hint="eastAsia"/>
              </w:rPr>
              <w:t>U2-</w:t>
            </w:r>
            <w:r w:rsidRPr="006736C9">
              <w:rPr>
                <w:rFonts w:hint="eastAsia"/>
              </w:rPr>
              <w:t>创业者</w:t>
            </w:r>
            <w:r w:rsidRPr="006736C9">
              <w:rPr>
                <w:rFonts w:hint="eastAsia"/>
              </w:rPr>
              <w:t>;U3-</w:t>
            </w:r>
            <w:r w:rsidRPr="006736C9">
              <w:rPr>
                <w:rFonts w:hint="eastAsia"/>
              </w:rPr>
              <w:t>投资者</w:t>
            </w:r>
            <w:r w:rsidRPr="006736C9">
              <w:rPr>
                <w:rFonts w:hint="eastAsia"/>
              </w:rPr>
              <w:t>;U4-</w:t>
            </w:r>
            <w:r w:rsidRPr="006736C9">
              <w:rPr>
                <w:rFonts w:hint="eastAsia"/>
              </w:rPr>
              <w:t>区县代理</w:t>
            </w:r>
            <w:r w:rsidRPr="006736C9">
              <w:rPr>
                <w:rFonts w:hint="eastAsia"/>
              </w:rPr>
              <w:t>;U5-</w:t>
            </w:r>
            <w:r w:rsidRPr="006736C9">
              <w:rPr>
                <w:rFonts w:hint="eastAsia"/>
              </w:rPr>
              <w:t>地市代理</w:t>
            </w:r>
            <w:r w:rsidRPr="006736C9">
              <w:rPr>
                <w:rFonts w:hint="eastAsia"/>
              </w:rPr>
              <w:t>;U6-</w:t>
            </w:r>
            <w:r w:rsidRPr="006736C9">
              <w:rPr>
                <w:rFonts w:hint="eastAsia"/>
              </w:rPr>
              <w:t>市场运营公司</w:t>
            </w:r>
            <w:r w:rsidRPr="006736C9">
              <w:rPr>
                <w:rFonts w:hint="eastAsia"/>
              </w:rPr>
              <w:t>;U7-</w:t>
            </w:r>
            <w:r w:rsidRPr="006736C9">
              <w:rPr>
                <w:rFonts w:hint="eastAsia"/>
              </w:rPr>
              <w:t>终端店铺</w:t>
            </w:r>
            <w:r w:rsidRPr="006736C9">
              <w:rPr>
                <w:rFonts w:hint="eastAsia"/>
              </w:rPr>
              <w:t>;U8-</w:t>
            </w:r>
            <w:r w:rsidRPr="006736C9">
              <w:rPr>
                <w:rFonts w:hint="eastAsia"/>
              </w:rPr>
              <w:t>供应商</w:t>
            </w:r>
            <w:r w:rsidRPr="006736C9">
              <w:rPr>
                <w:rFonts w:hint="eastAsia"/>
              </w:rPr>
              <w:t>;U9-</w:t>
            </w:r>
            <w:r w:rsidRPr="006736C9">
              <w:rPr>
                <w:rFonts w:hint="eastAsia"/>
              </w:rPr>
              <w:t>特约联盟商户</w:t>
            </w:r>
          </w:p>
        </w:tc>
      </w:tr>
      <w:tr w:rsidR="00EE580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lastloginat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varchar(30)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上一次登录时间</w:t>
            </w:r>
          </w:p>
        </w:tc>
      </w:tr>
      <w:tr w:rsidR="00EE580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lastloginip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上一次登录</w:t>
            </w:r>
            <w:r w:rsidRPr="006736C9">
              <w:rPr>
                <w:rFonts w:hint="eastAsia"/>
              </w:rPr>
              <w:t>ip</w:t>
            </w:r>
          </w:p>
        </w:tc>
      </w:tr>
      <w:tr w:rsidR="00EE580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loginpwderrcount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密码连续错误次数</w:t>
            </w:r>
          </w:p>
        </w:tc>
      </w:tr>
      <w:tr w:rsidR="00EE5801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state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tinyint(4)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0</w:t>
            </w:r>
            <w:r w:rsidRPr="006736C9">
              <w:rPr>
                <w:rFonts w:hint="eastAsia"/>
              </w:rPr>
              <w:t>，正常；</w:t>
            </w:r>
            <w:r w:rsidRPr="006736C9">
              <w:rPr>
                <w:rFonts w:hint="eastAsia"/>
              </w:rPr>
              <w:t>1-</w:t>
            </w:r>
            <w:r w:rsidRPr="006736C9">
              <w:rPr>
                <w:rFonts w:hint="eastAsia"/>
              </w:rPr>
              <w:t>关闭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idno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varchar(18)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身份证号码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shiming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tinyint(4)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0-</w:t>
            </w:r>
            <w:r w:rsidRPr="006736C9">
              <w:rPr>
                <w:rFonts w:hint="eastAsia"/>
              </w:rPr>
              <w:t>未实名；</w:t>
            </w:r>
            <w:r w:rsidRPr="006736C9">
              <w:rPr>
                <w:rFonts w:hint="eastAsia"/>
              </w:rPr>
              <w:t>1-</w:t>
            </w:r>
            <w:r w:rsidRPr="006736C9">
              <w:rPr>
                <w:rFonts w:hint="eastAsia"/>
              </w:rPr>
              <w:t>已实名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myusercount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我的直推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usercount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我的团队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puid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推荐人</w:t>
            </w:r>
            <w:r w:rsidRPr="006736C9">
              <w:rPr>
                <w:rFonts w:hint="eastAsia"/>
              </w:rPr>
              <w:t>ID</w:t>
            </w:r>
            <w:r w:rsidRPr="006736C9">
              <w:rPr>
                <w:rFonts w:hint="eastAsia"/>
              </w:rPr>
              <w:t>，</w:t>
            </w:r>
            <w:r w:rsidRPr="006736C9">
              <w:rPr>
                <w:rFonts w:hint="eastAsia"/>
              </w:rPr>
              <w:t>0-</w:t>
            </w:r>
            <w:r w:rsidRPr="006736C9">
              <w:rPr>
                <w:rFonts w:hint="eastAsia"/>
              </w:rPr>
              <w:t>标识没有推荐人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area0id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所在省份</w:t>
            </w:r>
            <w:r w:rsidRPr="006736C9">
              <w:rPr>
                <w:rFonts w:hint="eastAsia"/>
              </w:rPr>
              <w:t>ID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area1id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所在城市</w:t>
            </w:r>
            <w:r w:rsidRPr="006736C9">
              <w:rPr>
                <w:rFonts w:hint="eastAsia"/>
              </w:rPr>
              <w:t>ID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area2id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所在区</w:t>
            </w:r>
            <w:r w:rsidRPr="006736C9">
              <w:rPr>
                <w:rFonts w:hint="eastAsia"/>
              </w:rPr>
              <w:t>ID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dlarea1id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代理市</w:t>
            </w:r>
            <w:r w:rsidRPr="006736C9">
              <w:rPr>
                <w:rFonts w:hint="eastAsia"/>
              </w:rPr>
              <w:t>ID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dlarea2id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代理区</w:t>
            </w:r>
            <w:r w:rsidRPr="006736C9">
              <w:rPr>
                <w:rFonts w:hint="eastAsia"/>
              </w:rPr>
              <w:t>ID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benjinamt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本金余额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rijingtaiamt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日静态奖金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nianjingtaiamt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年静态奖金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lastRenderedPageBreak/>
              <w:t>bkname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varchar(30)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银行名称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accno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varchar(30)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银行卡号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fenhang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varchar(30)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开户行分行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zhihang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varchar(30)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开户行支行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shengfen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varchar(30)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开户行省份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chengshi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varchar(30)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开户行城市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ridongtaiamt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日动态奖金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niandongtaiamt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年动态奖金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gouuwubi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购物币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r w:rsidRPr="006736C9">
              <w:t>dluserjihuocount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r w:rsidRPr="006736C9"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r w:rsidRPr="00A61DE4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/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sett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tinyint(4)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0-</w:t>
            </w:r>
            <w:r w:rsidRPr="006736C9">
              <w:rPr>
                <w:rFonts w:hint="eastAsia"/>
              </w:rPr>
              <w:t>不分润；</w:t>
            </w:r>
            <w:r w:rsidRPr="006736C9">
              <w:rPr>
                <w:rFonts w:hint="eastAsia"/>
              </w:rPr>
              <w:t>1-</w:t>
            </w:r>
            <w:r w:rsidRPr="006736C9">
              <w:rPr>
                <w:rFonts w:hint="eastAsia"/>
              </w:rPr>
              <w:t>分润（投资后修改为</w:t>
            </w:r>
            <w:r w:rsidRPr="006736C9">
              <w:rPr>
                <w:rFonts w:hint="eastAsia"/>
              </w:rPr>
              <w:t>1</w:t>
            </w:r>
            <w:r w:rsidRPr="006736C9">
              <w:rPr>
                <w:rFonts w:hint="eastAsia"/>
              </w:rPr>
              <w:t>，本金提走后修改为</w:t>
            </w:r>
            <w:r w:rsidRPr="006736C9">
              <w:rPr>
                <w:rFonts w:hint="eastAsia"/>
              </w:rPr>
              <w:t>0</w:t>
            </w:r>
            <w:r w:rsidRPr="006736C9">
              <w:rPr>
                <w:rFonts w:hint="eastAsia"/>
              </w:rPr>
              <w:t>）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touzitype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varchar(10)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最高投资</w:t>
            </w:r>
            <w:r w:rsidRPr="006736C9">
              <w:rPr>
                <w:rFonts w:hint="eastAsia"/>
              </w:rPr>
              <w:t>TZ1</w:t>
            </w:r>
            <w:r w:rsidRPr="006736C9">
              <w:rPr>
                <w:rFonts w:hint="eastAsia"/>
              </w:rPr>
              <w:t>，</w:t>
            </w:r>
            <w:r w:rsidRPr="006736C9">
              <w:rPr>
                <w:rFonts w:hint="eastAsia"/>
              </w:rPr>
              <w:t>TZ2</w:t>
            </w:r>
            <w:r w:rsidRPr="006736C9">
              <w:rPr>
                <w:rFonts w:hint="eastAsia"/>
              </w:rPr>
              <w:t>，</w:t>
            </w:r>
            <w:r w:rsidRPr="006736C9">
              <w:rPr>
                <w:rFonts w:hint="eastAsia"/>
              </w:rPr>
              <w:t>TZ3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quyujiang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区域奖金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shidaijiang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市代奖金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tzamount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最高投资金额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yunyingzhongxinamt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运营中心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r w:rsidRPr="006736C9">
              <w:t>pids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r w:rsidRPr="006736C9">
              <w:t>varchar(2000)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r w:rsidRPr="006736C9">
              <w:t>,puid,puid,puid,puid,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zongyeji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decimal(12,2)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团队业绩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useravatar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用户头像</w:t>
            </w:r>
          </w:p>
        </w:tc>
      </w:tr>
      <w:tr w:rsidR="00EE5801" w:rsidRPr="008E04B8" w:rsidTr="00EE5801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myyeji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EE5801" w:rsidP="00BE3D8D">
            <w:pPr>
              <w:rPr>
                <w:rFonts w:hint="eastAsia"/>
              </w:rPr>
            </w:pPr>
            <w:r w:rsidRPr="006736C9">
              <w:rPr>
                <w:rFonts w:hint="eastAsia"/>
              </w:rPr>
              <w:t>decimal(12,2)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E5801" w:rsidRPr="006736C9" w:rsidRDefault="00A61DE4" w:rsidP="00BE3D8D">
            <w:pPr>
              <w:rPr>
                <w:rFonts w:hint="eastAsia"/>
              </w:rPr>
            </w:pPr>
            <w:r w:rsidRPr="00A61DE4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5801" w:rsidRDefault="00EE5801" w:rsidP="00BE3D8D">
            <w:r w:rsidRPr="006736C9">
              <w:rPr>
                <w:rFonts w:hint="eastAsia"/>
              </w:rPr>
              <w:t>直推业绩</w:t>
            </w:r>
          </w:p>
        </w:tc>
      </w:tr>
    </w:tbl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8F6E3C" w:rsidRDefault="00BC4CDA" w:rsidP="008F6E3C">
      <w:pPr>
        <w:pStyle w:val="2"/>
        <w:numPr>
          <w:ilvl w:val="0"/>
          <w:numId w:val="6"/>
        </w:numPr>
      </w:pPr>
      <w:bookmarkStart w:id="18" w:name="_Toc486604924"/>
      <w:r>
        <w:rPr>
          <w:rFonts w:hint="eastAsia"/>
          <w:b/>
          <w:sz w:val="21"/>
        </w:rPr>
        <w:t>区间奖表</w:t>
      </w:r>
      <w:r w:rsidR="00BE3D8D">
        <w:rPr>
          <w:rFonts w:hint="eastAsia"/>
          <w:b/>
          <w:sz w:val="21"/>
        </w:rPr>
        <w:t>当天</w:t>
      </w:r>
      <w:r w:rsidR="008F6E3C">
        <w:rPr>
          <w:rFonts w:hint="eastAsia"/>
          <w:b/>
          <w:sz w:val="21"/>
        </w:rPr>
        <w:t>（</w:t>
      </w:r>
      <w:r w:rsidRPr="00BC4CDA">
        <w:rPr>
          <w:b/>
          <w:sz w:val="21"/>
        </w:rPr>
        <w:t>ttyc_minfo_date_qujian</w:t>
      </w:r>
      <w:r w:rsidR="008F6E3C">
        <w:rPr>
          <w:rFonts w:hint="eastAsia"/>
          <w:b/>
          <w:sz w:val="21"/>
        </w:rPr>
        <w:t>）</w:t>
      </w:r>
      <w:bookmarkEnd w:id="18"/>
    </w:p>
    <w:p w:rsidR="008F6E3C" w:rsidRDefault="008F6E3C" w:rsidP="008F6E3C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8F6E3C" w:rsidTr="00BE3D8D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8F6E3C" w:rsidRDefault="008F6E3C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8F6E3C" w:rsidRDefault="008F6E3C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8F6E3C" w:rsidRDefault="008F6E3C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F6E3C" w:rsidRDefault="008F6E3C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8F6E3C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E3C" w:rsidRPr="00BB0FF1" w:rsidRDefault="008F6E3C" w:rsidP="00BE3D8D">
            <w:pPr>
              <w:rPr>
                <w:rFonts w:hint="eastAsia"/>
              </w:rPr>
            </w:pPr>
            <w:r w:rsidRPr="00BB0FF1">
              <w:rPr>
                <w:rFonts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E3C" w:rsidRPr="00BB0FF1" w:rsidRDefault="008F6E3C" w:rsidP="00BE3D8D">
            <w:pPr>
              <w:rPr>
                <w:rFonts w:hint="eastAsia"/>
              </w:rPr>
            </w:pPr>
            <w:r w:rsidRPr="00BB0FF1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E3C" w:rsidRPr="00BB0FF1" w:rsidRDefault="008F6E3C" w:rsidP="00BE3D8D">
            <w:pPr>
              <w:rPr>
                <w:rFonts w:hint="eastAsia"/>
              </w:rPr>
            </w:pPr>
            <w:r w:rsidRPr="00BB0FF1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3C" w:rsidRPr="00BB0FF1" w:rsidRDefault="008F6E3C" w:rsidP="00BE3D8D">
            <w:pPr>
              <w:rPr>
                <w:rFonts w:hint="eastAsia"/>
              </w:rPr>
            </w:pPr>
            <w:r w:rsidRPr="00BB0FF1">
              <w:rPr>
                <w:rFonts w:hint="eastAsia"/>
              </w:rPr>
              <w:t>用户</w:t>
            </w:r>
            <w:r w:rsidRPr="00BB0FF1">
              <w:rPr>
                <w:rFonts w:hint="eastAsia"/>
              </w:rPr>
              <w:t>ID</w:t>
            </w:r>
          </w:p>
        </w:tc>
      </w:tr>
      <w:tr w:rsidR="008F6E3C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E3C" w:rsidRPr="00BB0FF1" w:rsidRDefault="008F6E3C" w:rsidP="00BE3D8D">
            <w:pPr>
              <w:rPr>
                <w:rFonts w:hint="eastAsia"/>
              </w:rPr>
            </w:pPr>
            <w:r w:rsidRPr="00BB0FF1">
              <w:rPr>
                <w:rFonts w:hint="eastAsia"/>
              </w:rPr>
              <w:t>amtdate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E3C" w:rsidRPr="00BB0FF1" w:rsidRDefault="008F6E3C" w:rsidP="00BE3D8D">
            <w:pPr>
              <w:rPr>
                <w:rFonts w:hint="eastAsia"/>
              </w:rPr>
            </w:pPr>
            <w:r w:rsidRPr="00BB0FF1">
              <w:rPr>
                <w:rFonts w:hint="eastAsia"/>
              </w:rPr>
              <w:t>varchar(8)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E3C" w:rsidRPr="00BB0FF1" w:rsidRDefault="00BC4CDA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3C" w:rsidRPr="00BB0FF1" w:rsidRDefault="008F6E3C" w:rsidP="00BE3D8D">
            <w:pPr>
              <w:rPr>
                <w:rFonts w:hint="eastAsia"/>
              </w:rPr>
            </w:pPr>
            <w:r w:rsidRPr="00BB0FF1">
              <w:rPr>
                <w:rFonts w:hint="eastAsia"/>
              </w:rPr>
              <w:t>统计日期</w:t>
            </w:r>
          </w:p>
        </w:tc>
      </w:tr>
      <w:tr w:rsidR="008F6E3C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E3C" w:rsidRPr="00BB0FF1" w:rsidRDefault="008F6E3C" w:rsidP="00BE3D8D">
            <w:r w:rsidRPr="00BB0FF1">
              <w:t>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E3C" w:rsidRPr="00BB0FF1" w:rsidRDefault="008F6E3C" w:rsidP="00BE3D8D">
            <w:r w:rsidRPr="00BB0FF1"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E3C" w:rsidRPr="00BB0FF1" w:rsidRDefault="008F6E3C" w:rsidP="00BE3D8D">
            <w:r w:rsidRPr="008F6E3C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3C" w:rsidRPr="00BB0FF1" w:rsidRDefault="008F6E3C" w:rsidP="00BE3D8D"/>
        </w:tc>
      </w:tr>
      <w:tr w:rsidR="008F6E3C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E3C" w:rsidRPr="00BB0FF1" w:rsidRDefault="008F6E3C" w:rsidP="00BE3D8D">
            <w:pPr>
              <w:rPr>
                <w:rFonts w:hint="eastAsia"/>
              </w:rPr>
            </w:pPr>
            <w:r w:rsidRPr="00BB0FF1">
              <w:rPr>
                <w:rFonts w:hint="eastAsia"/>
              </w:rPr>
              <w:t>qujian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E3C" w:rsidRPr="00BB0FF1" w:rsidRDefault="008F6E3C" w:rsidP="00BE3D8D">
            <w:pPr>
              <w:rPr>
                <w:rFonts w:hint="eastAsia"/>
              </w:rPr>
            </w:pPr>
            <w:r w:rsidRPr="00BB0FF1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E3C" w:rsidRPr="00BB0FF1" w:rsidRDefault="008F6E3C" w:rsidP="00BE3D8D">
            <w:pPr>
              <w:rPr>
                <w:rFonts w:hint="eastAsia"/>
              </w:rPr>
            </w:pPr>
            <w:r w:rsidRPr="008F6E3C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3C" w:rsidRPr="00BB0FF1" w:rsidRDefault="008F6E3C" w:rsidP="00BE3D8D">
            <w:pPr>
              <w:rPr>
                <w:rFonts w:hint="eastAsia"/>
              </w:rPr>
            </w:pPr>
            <w:r w:rsidRPr="00BB0FF1">
              <w:rPr>
                <w:rFonts w:hint="eastAsia"/>
              </w:rPr>
              <w:t>用户这天的区间</w:t>
            </w:r>
          </w:p>
        </w:tc>
      </w:tr>
      <w:tr w:rsidR="008F6E3C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E3C" w:rsidRPr="00BB0FF1" w:rsidRDefault="008F6E3C" w:rsidP="00BE3D8D">
            <w:r w:rsidRPr="00BB0FF1"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E3C" w:rsidRPr="00BB0FF1" w:rsidRDefault="008F6E3C" w:rsidP="00BE3D8D">
            <w:r w:rsidRPr="00BB0FF1"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F6E3C" w:rsidRDefault="00BC4CDA" w:rsidP="00BE3D8D"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6E3C" w:rsidRDefault="008F6E3C" w:rsidP="00BE3D8D"/>
        </w:tc>
      </w:tr>
    </w:tbl>
    <w:p w:rsidR="00BC4CDA" w:rsidRDefault="00BC4CDA" w:rsidP="00BC4CDA">
      <w:pPr>
        <w:pStyle w:val="2"/>
        <w:numPr>
          <w:ilvl w:val="0"/>
          <w:numId w:val="6"/>
        </w:numPr>
      </w:pPr>
      <w:bookmarkStart w:id="19" w:name="_Toc486604925"/>
      <w:r>
        <w:rPr>
          <w:rFonts w:hint="eastAsia"/>
          <w:b/>
          <w:sz w:val="21"/>
        </w:rPr>
        <w:t>区间奖表备份（</w:t>
      </w:r>
      <w:r w:rsidRPr="00BC4CDA">
        <w:rPr>
          <w:b/>
          <w:sz w:val="21"/>
        </w:rPr>
        <w:t>ttyc_minfo_date_qujian_bak</w:t>
      </w:r>
      <w:r>
        <w:rPr>
          <w:rFonts w:hint="eastAsia"/>
          <w:b/>
          <w:sz w:val="21"/>
        </w:rPr>
        <w:t>）</w:t>
      </w:r>
      <w:bookmarkEnd w:id="19"/>
    </w:p>
    <w:p w:rsidR="00BC4CDA" w:rsidRDefault="00BC4CDA" w:rsidP="00BC4CDA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BC4CDA" w:rsidTr="00BE3D8D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BC4CDA" w:rsidRDefault="00BC4CDA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BC4CDA" w:rsidRDefault="00BC4CDA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BC4CDA" w:rsidRDefault="00BC4CDA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C4CDA" w:rsidRDefault="00BC4CDA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BC4CDA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BB0FF1" w:rsidRDefault="00BC4CDA" w:rsidP="00BE3D8D">
            <w:pPr>
              <w:rPr>
                <w:rFonts w:hint="eastAsia"/>
              </w:rPr>
            </w:pPr>
            <w:r w:rsidRPr="00BB0FF1">
              <w:rPr>
                <w:rFonts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BB0FF1" w:rsidRDefault="00BC4CDA" w:rsidP="00BE3D8D">
            <w:pPr>
              <w:rPr>
                <w:rFonts w:hint="eastAsia"/>
              </w:rPr>
            </w:pPr>
            <w:r w:rsidRPr="00BB0FF1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BB0FF1" w:rsidRDefault="00BC4CDA" w:rsidP="00BE3D8D">
            <w:pPr>
              <w:rPr>
                <w:rFonts w:hint="eastAsia"/>
              </w:rPr>
            </w:pPr>
            <w:r w:rsidRPr="00BB0FF1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CDA" w:rsidRPr="00BB0FF1" w:rsidRDefault="00BC4CDA" w:rsidP="00BE3D8D">
            <w:pPr>
              <w:rPr>
                <w:rFonts w:hint="eastAsia"/>
              </w:rPr>
            </w:pPr>
            <w:r w:rsidRPr="00BB0FF1">
              <w:rPr>
                <w:rFonts w:hint="eastAsia"/>
              </w:rPr>
              <w:t>用户</w:t>
            </w:r>
            <w:r w:rsidRPr="00BB0FF1">
              <w:rPr>
                <w:rFonts w:hint="eastAsia"/>
              </w:rPr>
              <w:t>ID</w:t>
            </w:r>
          </w:p>
        </w:tc>
      </w:tr>
      <w:tr w:rsidR="00BC4CDA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BB0FF1" w:rsidRDefault="00BC4CDA" w:rsidP="00BE3D8D">
            <w:pPr>
              <w:rPr>
                <w:rFonts w:hint="eastAsia"/>
              </w:rPr>
            </w:pPr>
            <w:r w:rsidRPr="00BB0FF1">
              <w:rPr>
                <w:rFonts w:hint="eastAsia"/>
              </w:rPr>
              <w:t>amtdate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BB0FF1" w:rsidRDefault="00BC4CDA" w:rsidP="00BE3D8D">
            <w:pPr>
              <w:rPr>
                <w:rFonts w:hint="eastAsia"/>
              </w:rPr>
            </w:pPr>
            <w:r w:rsidRPr="00BB0FF1">
              <w:rPr>
                <w:rFonts w:hint="eastAsia"/>
              </w:rPr>
              <w:t>varchar(8)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BB0FF1" w:rsidRDefault="00BC4CDA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CDA" w:rsidRPr="00BB0FF1" w:rsidRDefault="00BC4CDA" w:rsidP="00BE3D8D">
            <w:pPr>
              <w:rPr>
                <w:rFonts w:hint="eastAsia"/>
              </w:rPr>
            </w:pPr>
            <w:r w:rsidRPr="00BB0FF1">
              <w:rPr>
                <w:rFonts w:hint="eastAsia"/>
              </w:rPr>
              <w:t>统计日期</w:t>
            </w:r>
          </w:p>
        </w:tc>
      </w:tr>
      <w:tr w:rsidR="00BC4CDA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BB0FF1" w:rsidRDefault="00BC4CDA" w:rsidP="00BE3D8D">
            <w:r w:rsidRPr="00BB0FF1">
              <w:t>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BB0FF1" w:rsidRDefault="00BC4CDA" w:rsidP="00BE3D8D">
            <w:r w:rsidRPr="00BB0FF1"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BB0FF1" w:rsidRDefault="00BC4CDA" w:rsidP="00BE3D8D">
            <w:r w:rsidRPr="008F6E3C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CDA" w:rsidRPr="00BB0FF1" w:rsidRDefault="00BC4CDA" w:rsidP="00BE3D8D"/>
        </w:tc>
      </w:tr>
      <w:tr w:rsidR="00BC4CDA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BB0FF1" w:rsidRDefault="00BC4CDA" w:rsidP="00BE3D8D">
            <w:pPr>
              <w:rPr>
                <w:rFonts w:hint="eastAsia"/>
              </w:rPr>
            </w:pPr>
            <w:r w:rsidRPr="00BB0FF1">
              <w:rPr>
                <w:rFonts w:hint="eastAsia"/>
              </w:rPr>
              <w:t>qujian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BB0FF1" w:rsidRDefault="00BC4CDA" w:rsidP="00BE3D8D">
            <w:pPr>
              <w:rPr>
                <w:rFonts w:hint="eastAsia"/>
              </w:rPr>
            </w:pPr>
            <w:r w:rsidRPr="00BB0FF1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BB0FF1" w:rsidRDefault="00BC4CDA" w:rsidP="00BE3D8D">
            <w:pPr>
              <w:rPr>
                <w:rFonts w:hint="eastAsia"/>
              </w:rPr>
            </w:pPr>
            <w:r w:rsidRPr="008F6E3C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CDA" w:rsidRPr="00BB0FF1" w:rsidRDefault="00BC4CDA" w:rsidP="00BE3D8D">
            <w:pPr>
              <w:rPr>
                <w:rFonts w:hint="eastAsia"/>
              </w:rPr>
            </w:pPr>
            <w:r w:rsidRPr="00BB0FF1">
              <w:rPr>
                <w:rFonts w:hint="eastAsia"/>
              </w:rPr>
              <w:t>用户这天的区间</w:t>
            </w:r>
          </w:p>
        </w:tc>
      </w:tr>
      <w:tr w:rsidR="00BC4CDA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BB0FF1" w:rsidRDefault="00BC4CDA" w:rsidP="00BE3D8D">
            <w:r w:rsidRPr="00BB0FF1"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BB0FF1" w:rsidRDefault="00BC4CDA" w:rsidP="00BE3D8D">
            <w:r w:rsidRPr="00BB0FF1"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Default="00BC4CDA" w:rsidP="00BE3D8D"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CDA" w:rsidRDefault="00BC4CDA" w:rsidP="00BE3D8D"/>
        </w:tc>
      </w:tr>
    </w:tbl>
    <w:p w:rsidR="009B3879" w:rsidRDefault="009B3879" w:rsidP="00356BAF">
      <w:pPr>
        <w:rPr>
          <w:rFonts w:ascii="微软雅黑" w:hAnsi="微软雅黑" w:cs="微软雅黑" w:hint="eastAsia"/>
        </w:rPr>
      </w:pPr>
    </w:p>
    <w:p w:rsidR="00BC4CDA" w:rsidRDefault="00BC4CDA" w:rsidP="00BC4CDA">
      <w:pPr>
        <w:pStyle w:val="2"/>
        <w:numPr>
          <w:ilvl w:val="0"/>
          <w:numId w:val="6"/>
        </w:numPr>
      </w:pPr>
      <w:bookmarkStart w:id="20" w:name="_Toc486604926"/>
      <w:r>
        <w:rPr>
          <w:rFonts w:hint="eastAsia"/>
          <w:b/>
          <w:sz w:val="21"/>
        </w:rPr>
        <w:t>收益表</w:t>
      </w:r>
      <w:r w:rsidR="00BE3D8D">
        <w:rPr>
          <w:rFonts w:hint="eastAsia"/>
          <w:b/>
          <w:sz w:val="21"/>
        </w:rPr>
        <w:t>当天</w:t>
      </w:r>
      <w:r>
        <w:rPr>
          <w:rFonts w:hint="eastAsia"/>
          <w:b/>
          <w:sz w:val="21"/>
        </w:rPr>
        <w:t>（</w:t>
      </w:r>
      <w:r w:rsidRPr="00BC4CDA">
        <w:rPr>
          <w:b/>
          <w:sz w:val="21"/>
        </w:rPr>
        <w:t>ttyc_minfo_date_shouyi</w:t>
      </w:r>
      <w:r>
        <w:rPr>
          <w:rFonts w:hint="eastAsia"/>
          <w:b/>
          <w:sz w:val="21"/>
        </w:rPr>
        <w:t>）</w:t>
      </w:r>
      <w:bookmarkEnd w:id="20"/>
    </w:p>
    <w:p w:rsidR="00BC4CDA" w:rsidRDefault="00BC4CDA" w:rsidP="00BC4CDA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BC4CDA" w:rsidTr="00BE3D8D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BC4CDA" w:rsidRDefault="00BC4CDA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BC4CDA" w:rsidRDefault="00BC4CDA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BC4CDA" w:rsidRDefault="00BC4CDA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C4CDA" w:rsidRDefault="00BC4CDA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BC4CDA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2411A5" w:rsidRDefault="00BC4CDA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2411A5" w:rsidRDefault="00BC4CDA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2411A5" w:rsidRDefault="00BC4CDA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CDA" w:rsidRPr="002411A5" w:rsidRDefault="00BC4CDA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用户</w:t>
            </w:r>
            <w:r w:rsidRPr="002411A5">
              <w:rPr>
                <w:rFonts w:hint="eastAsia"/>
              </w:rPr>
              <w:t>ID</w:t>
            </w:r>
          </w:p>
        </w:tc>
      </w:tr>
      <w:tr w:rsidR="00BC4CDA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2411A5" w:rsidRDefault="00BC4CDA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amtdate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2411A5" w:rsidRDefault="00BC4CDA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varchar(8)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2411A5" w:rsidRDefault="00BC4CDA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CDA" w:rsidRPr="002411A5" w:rsidRDefault="00BC4CDA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统计日期</w:t>
            </w:r>
          </w:p>
        </w:tc>
      </w:tr>
      <w:tr w:rsidR="00BC4CDA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2411A5" w:rsidRDefault="00BC4CDA" w:rsidP="00BE3D8D">
            <w:r w:rsidRPr="002411A5">
              <w:t>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2411A5" w:rsidRDefault="00BC4CDA" w:rsidP="00BE3D8D">
            <w:r w:rsidRPr="002411A5"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2411A5" w:rsidRDefault="00BC4CDA" w:rsidP="00BE3D8D">
            <w:r w:rsidRPr="00BC4CDA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CDA" w:rsidRPr="002411A5" w:rsidRDefault="00BC4CDA" w:rsidP="00BE3D8D"/>
        </w:tc>
      </w:tr>
      <w:tr w:rsidR="00BC4CDA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2411A5" w:rsidRDefault="00BC4CDA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shouyi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2411A5" w:rsidRDefault="00BC4CDA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2411A5" w:rsidRDefault="00BC4CDA" w:rsidP="00BE3D8D">
            <w:pPr>
              <w:rPr>
                <w:rFonts w:hint="eastAsia"/>
              </w:rPr>
            </w:pPr>
            <w:r w:rsidRPr="00BC4CDA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CDA" w:rsidRPr="002411A5" w:rsidRDefault="00BC4CDA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用户这天的收益</w:t>
            </w:r>
          </w:p>
        </w:tc>
      </w:tr>
      <w:tr w:rsidR="00BC4CDA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2411A5" w:rsidRDefault="00BC4CDA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touzitype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2411A5" w:rsidRDefault="00BC4CDA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varchar(5)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2411A5" w:rsidRDefault="00BC4CDA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CDA" w:rsidRPr="002411A5" w:rsidRDefault="00BC4CDA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用户类型，</w:t>
            </w:r>
            <w:r w:rsidRPr="002411A5">
              <w:rPr>
                <w:rFonts w:hint="eastAsia"/>
              </w:rPr>
              <w:t>tz1,tz2,tz3,SD,QD,GS</w:t>
            </w:r>
          </w:p>
        </w:tc>
      </w:tr>
      <w:tr w:rsidR="00BC4CDA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2411A5" w:rsidRDefault="00BC4CDA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lastRenderedPageBreak/>
              <w:t>puid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2411A5" w:rsidRDefault="00BC4CDA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4CDA" w:rsidRPr="002411A5" w:rsidRDefault="00BC4CDA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CDA" w:rsidRDefault="00BC4CDA" w:rsidP="00BE3D8D">
            <w:r w:rsidRPr="002411A5">
              <w:rPr>
                <w:rFonts w:hint="eastAsia"/>
              </w:rPr>
              <w:t>上级用户</w:t>
            </w:r>
            <w:r w:rsidRPr="002411A5">
              <w:rPr>
                <w:rFonts w:hint="eastAsia"/>
              </w:rPr>
              <w:t>ID</w:t>
            </w:r>
          </w:p>
        </w:tc>
      </w:tr>
    </w:tbl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BE3D8D" w:rsidRDefault="00BE3D8D" w:rsidP="00BE3D8D">
      <w:pPr>
        <w:pStyle w:val="2"/>
        <w:numPr>
          <w:ilvl w:val="0"/>
          <w:numId w:val="6"/>
        </w:numPr>
      </w:pPr>
      <w:bookmarkStart w:id="21" w:name="_Toc486604927"/>
      <w:r>
        <w:rPr>
          <w:rFonts w:hint="eastAsia"/>
          <w:b/>
          <w:sz w:val="21"/>
        </w:rPr>
        <w:t>收益表备份（</w:t>
      </w:r>
      <w:r w:rsidRPr="00BE3D8D">
        <w:rPr>
          <w:b/>
          <w:sz w:val="21"/>
        </w:rPr>
        <w:t>ttyc_minfo_date_shouyi_bak</w:t>
      </w:r>
      <w:r>
        <w:rPr>
          <w:rFonts w:hint="eastAsia"/>
          <w:b/>
          <w:sz w:val="21"/>
        </w:rPr>
        <w:t>）</w:t>
      </w:r>
      <w:bookmarkEnd w:id="21"/>
    </w:p>
    <w:p w:rsidR="00BE3D8D" w:rsidRDefault="00BE3D8D" w:rsidP="00BE3D8D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BE3D8D" w:rsidTr="00BE3D8D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BE3D8D" w:rsidRDefault="00BE3D8D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BE3D8D" w:rsidRDefault="00BE3D8D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BE3D8D" w:rsidRDefault="00BE3D8D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E3D8D" w:rsidRDefault="00BE3D8D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BE3D8D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E3D8D" w:rsidRPr="002411A5" w:rsidRDefault="00BE3D8D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E3D8D" w:rsidRPr="002411A5" w:rsidRDefault="00BE3D8D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E3D8D" w:rsidRPr="002411A5" w:rsidRDefault="00BE3D8D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8D" w:rsidRPr="002411A5" w:rsidRDefault="00BE3D8D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用户</w:t>
            </w:r>
            <w:r w:rsidRPr="002411A5">
              <w:rPr>
                <w:rFonts w:hint="eastAsia"/>
              </w:rPr>
              <w:t>ID</w:t>
            </w:r>
          </w:p>
        </w:tc>
      </w:tr>
      <w:tr w:rsidR="00BE3D8D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E3D8D" w:rsidRPr="002411A5" w:rsidRDefault="00BE3D8D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amtdate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E3D8D" w:rsidRPr="002411A5" w:rsidRDefault="00BE3D8D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varchar(8)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E3D8D" w:rsidRPr="002411A5" w:rsidRDefault="00BE3D8D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8D" w:rsidRPr="002411A5" w:rsidRDefault="00BE3D8D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统计日期</w:t>
            </w:r>
          </w:p>
        </w:tc>
      </w:tr>
      <w:tr w:rsidR="00BE3D8D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E3D8D" w:rsidRPr="002411A5" w:rsidRDefault="00BE3D8D" w:rsidP="00BE3D8D">
            <w:r w:rsidRPr="002411A5">
              <w:t>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E3D8D" w:rsidRPr="002411A5" w:rsidRDefault="00BE3D8D" w:rsidP="00BE3D8D">
            <w:r w:rsidRPr="002411A5"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E3D8D" w:rsidRPr="002411A5" w:rsidRDefault="00BE3D8D" w:rsidP="00BE3D8D">
            <w:r w:rsidRPr="00BC4CDA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8D" w:rsidRPr="002411A5" w:rsidRDefault="00BE3D8D" w:rsidP="00BE3D8D"/>
        </w:tc>
      </w:tr>
      <w:tr w:rsidR="00BE3D8D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E3D8D" w:rsidRPr="002411A5" w:rsidRDefault="00BE3D8D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shouyi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E3D8D" w:rsidRPr="002411A5" w:rsidRDefault="00BE3D8D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E3D8D" w:rsidRPr="002411A5" w:rsidRDefault="00BE3D8D" w:rsidP="00BE3D8D">
            <w:pPr>
              <w:rPr>
                <w:rFonts w:hint="eastAsia"/>
              </w:rPr>
            </w:pPr>
            <w:r w:rsidRPr="00BC4CDA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8D" w:rsidRPr="002411A5" w:rsidRDefault="00BE3D8D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用户这天的收益</w:t>
            </w:r>
          </w:p>
        </w:tc>
      </w:tr>
      <w:tr w:rsidR="00BE3D8D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E3D8D" w:rsidRPr="002411A5" w:rsidRDefault="00BE3D8D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touzitype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E3D8D" w:rsidRPr="002411A5" w:rsidRDefault="00BE3D8D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varchar(5)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E3D8D" w:rsidRPr="002411A5" w:rsidRDefault="00BE3D8D" w:rsidP="00BE3D8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8D" w:rsidRPr="002411A5" w:rsidRDefault="00BE3D8D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用户类型，</w:t>
            </w:r>
            <w:r w:rsidRPr="002411A5">
              <w:rPr>
                <w:rFonts w:hint="eastAsia"/>
              </w:rPr>
              <w:t>tz1,tz2,tz3,SD,QD,GS</w:t>
            </w:r>
          </w:p>
        </w:tc>
      </w:tr>
      <w:tr w:rsidR="00BE3D8D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E3D8D" w:rsidRPr="002411A5" w:rsidRDefault="00BE3D8D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puid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E3D8D" w:rsidRPr="002411A5" w:rsidRDefault="00BE3D8D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E3D8D" w:rsidRPr="002411A5" w:rsidRDefault="00BE3D8D" w:rsidP="00BE3D8D">
            <w:pPr>
              <w:rPr>
                <w:rFonts w:hint="eastAsia"/>
              </w:rPr>
            </w:pPr>
            <w:r w:rsidRPr="002411A5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8D" w:rsidRDefault="00BE3D8D" w:rsidP="00BE3D8D">
            <w:r w:rsidRPr="002411A5">
              <w:rPr>
                <w:rFonts w:hint="eastAsia"/>
              </w:rPr>
              <w:t>上级用户</w:t>
            </w:r>
            <w:r w:rsidRPr="002411A5">
              <w:rPr>
                <w:rFonts w:hint="eastAsia"/>
              </w:rPr>
              <w:t>ID</w:t>
            </w:r>
          </w:p>
        </w:tc>
      </w:tr>
    </w:tbl>
    <w:p w:rsidR="00BE3D8D" w:rsidRDefault="00BE3D8D" w:rsidP="00BE3D8D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BE3D8D" w:rsidRDefault="00B0677E" w:rsidP="00BE3D8D">
      <w:pPr>
        <w:pStyle w:val="2"/>
        <w:numPr>
          <w:ilvl w:val="0"/>
          <w:numId w:val="6"/>
        </w:numPr>
      </w:pPr>
      <w:bookmarkStart w:id="22" w:name="_Toc486604928"/>
      <w:r>
        <w:rPr>
          <w:rFonts w:hint="eastAsia"/>
          <w:b/>
          <w:sz w:val="21"/>
        </w:rPr>
        <w:t>日业绩表</w:t>
      </w:r>
      <w:r w:rsidR="00BE3D8D">
        <w:rPr>
          <w:rFonts w:hint="eastAsia"/>
          <w:b/>
          <w:sz w:val="21"/>
        </w:rPr>
        <w:t>（</w:t>
      </w:r>
      <w:r w:rsidRPr="00B0677E">
        <w:rPr>
          <w:b/>
          <w:sz w:val="21"/>
        </w:rPr>
        <w:t>ttyc_minfo_date_tran</w:t>
      </w:r>
      <w:r w:rsidR="00BE3D8D">
        <w:rPr>
          <w:rFonts w:hint="eastAsia"/>
          <w:b/>
          <w:sz w:val="21"/>
        </w:rPr>
        <w:t>）</w:t>
      </w:r>
      <w:bookmarkEnd w:id="22"/>
    </w:p>
    <w:p w:rsidR="00BE3D8D" w:rsidRDefault="00BE3D8D" w:rsidP="00BE3D8D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BE3D8D" w:rsidTr="00BE3D8D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BE3D8D" w:rsidRDefault="00BE3D8D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BE3D8D" w:rsidRDefault="00BE3D8D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BE3D8D" w:rsidRDefault="00BE3D8D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E3D8D" w:rsidRDefault="00BE3D8D" w:rsidP="00BE3D8D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B0677E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4B3E80" w:rsidRDefault="00B0677E" w:rsidP="004E18A4">
            <w:pPr>
              <w:rPr>
                <w:rFonts w:hint="eastAsia"/>
              </w:rPr>
            </w:pPr>
            <w:r w:rsidRPr="004B3E80">
              <w:rPr>
                <w:rFonts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4B3E80" w:rsidRDefault="00B0677E" w:rsidP="004E18A4">
            <w:pPr>
              <w:rPr>
                <w:rFonts w:hint="eastAsia"/>
              </w:rPr>
            </w:pPr>
            <w:r w:rsidRPr="004B3E80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4B3E80" w:rsidRDefault="00B0677E" w:rsidP="004E18A4">
            <w:pPr>
              <w:rPr>
                <w:rFonts w:hint="eastAsia"/>
              </w:rPr>
            </w:pPr>
            <w:r w:rsidRPr="004B3E80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77E" w:rsidRPr="004B3E80" w:rsidRDefault="00B0677E" w:rsidP="004E18A4">
            <w:pPr>
              <w:rPr>
                <w:rFonts w:hint="eastAsia"/>
              </w:rPr>
            </w:pPr>
            <w:r w:rsidRPr="004B3E80">
              <w:rPr>
                <w:rFonts w:hint="eastAsia"/>
              </w:rPr>
              <w:t>用户</w:t>
            </w:r>
            <w:r w:rsidRPr="004B3E80">
              <w:rPr>
                <w:rFonts w:hint="eastAsia"/>
              </w:rPr>
              <w:t>ID</w:t>
            </w:r>
          </w:p>
        </w:tc>
      </w:tr>
      <w:tr w:rsidR="00B0677E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4B3E80" w:rsidRDefault="00B0677E" w:rsidP="004E18A4">
            <w:pPr>
              <w:rPr>
                <w:rFonts w:hint="eastAsia"/>
              </w:rPr>
            </w:pPr>
            <w:r w:rsidRPr="004B3E80">
              <w:rPr>
                <w:rFonts w:hint="eastAsia"/>
              </w:rPr>
              <w:t>inittime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4B3E80" w:rsidRDefault="00B0677E" w:rsidP="004E18A4">
            <w:pPr>
              <w:rPr>
                <w:rFonts w:hint="eastAsia"/>
              </w:rPr>
            </w:pPr>
            <w:r w:rsidRPr="004B3E80">
              <w:rPr>
                <w:rFonts w:hint="eastAsia"/>
              </w:rPr>
              <w:t>timestamp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4B3E80" w:rsidRDefault="00B0677E" w:rsidP="004E18A4">
            <w:pPr>
              <w:rPr>
                <w:rFonts w:hint="eastAsia"/>
              </w:rPr>
            </w:pPr>
            <w:r w:rsidRPr="00B0677E">
              <w:t>CURRENT_TIMESTAMP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77E" w:rsidRPr="004B3E80" w:rsidRDefault="00B0677E" w:rsidP="004E18A4">
            <w:pPr>
              <w:rPr>
                <w:rFonts w:hint="eastAsia"/>
              </w:rPr>
            </w:pPr>
            <w:r w:rsidRPr="004B3E80">
              <w:rPr>
                <w:rFonts w:hint="eastAsia"/>
              </w:rPr>
              <w:t>注册时间</w:t>
            </w:r>
          </w:p>
        </w:tc>
      </w:tr>
      <w:tr w:rsidR="00B0677E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4B3E80" w:rsidRDefault="00B0677E" w:rsidP="004E18A4">
            <w:pPr>
              <w:rPr>
                <w:rFonts w:hint="eastAsia"/>
              </w:rPr>
            </w:pPr>
            <w:r w:rsidRPr="004B3E80">
              <w:rPr>
                <w:rFonts w:hint="eastAsia"/>
              </w:rPr>
              <w:t>myamount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4B3E80" w:rsidRDefault="00B0677E" w:rsidP="004E18A4">
            <w:pPr>
              <w:rPr>
                <w:rFonts w:hint="eastAsia"/>
              </w:rPr>
            </w:pPr>
            <w:r w:rsidRPr="004B3E80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4B3E80" w:rsidRDefault="00B0677E" w:rsidP="004E18A4">
            <w:pPr>
              <w:rPr>
                <w:rFonts w:hint="eastAsia"/>
              </w:rPr>
            </w:pPr>
            <w:r w:rsidRPr="00B0677E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77E" w:rsidRPr="004B3E80" w:rsidRDefault="00B0677E" w:rsidP="004E18A4">
            <w:pPr>
              <w:rPr>
                <w:rFonts w:hint="eastAsia"/>
              </w:rPr>
            </w:pPr>
            <w:r w:rsidRPr="004B3E80">
              <w:rPr>
                <w:rFonts w:hint="eastAsia"/>
              </w:rPr>
              <w:t>每日新增肌业绩</w:t>
            </w:r>
          </w:p>
        </w:tc>
      </w:tr>
      <w:tr w:rsidR="00B0677E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4B3E80" w:rsidRDefault="00B0677E" w:rsidP="004E18A4">
            <w:pPr>
              <w:rPr>
                <w:rFonts w:hint="eastAsia"/>
              </w:rPr>
            </w:pPr>
            <w:r w:rsidRPr="004B3E80">
              <w:rPr>
                <w:rFonts w:hint="eastAsia"/>
              </w:rPr>
              <w:t>amtdate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4B3E80" w:rsidRDefault="00B0677E" w:rsidP="004E18A4">
            <w:pPr>
              <w:rPr>
                <w:rFonts w:hint="eastAsia"/>
              </w:rPr>
            </w:pPr>
            <w:r w:rsidRPr="004B3E80">
              <w:rPr>
                <w:rFonts w:hint="eastAsia"/>
              </w:rPr>
              <w:t>varchar(8)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4B3E80" w:rsidRDefault="00B0677E" w:rsidP="004E18A4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77E" w:rsidRPr="004B3E80" w:rsidRDefault="00B0677E" w:rsidP="004E18A4">
            <w:pPr>
              <w:rPr>
                <w:rFonts w:hint="eastAsia"/>
              </w:rPr>
            </w:pPr>
            <w:r w:rsidRPr="004B3E80">
              <w:rPr>
                <w:rFonts w:hint="eastAsia"/>
              </w:rPr>
              <w:t>统计日期</w:t>
            </w:r>
          </w:p>
        </w:tc>
      </w:tr>
      <w:tr w:rsidR="00B0677E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4B3E80" w:rsidRDefault="00B0677E" w:rsidP="004E18A4">
            <w:pPr>
              <w:rPr>
                <w:rFonts w:hint="eastAsia"/>
              </w:rPr>
            </w:pPr>
            <w:r w:rsidRPr="004B3E80">
              <w:rPr>
                <w:rFonts w:hint="eastAsia"/>
              </w:rPr>
              <w:t>myusercount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4B3E80" w:rsidRDefault="00B0677E" w:rsidP="004E18A4">
            <w:pPr>
              <w:rPr>
                <w:rFonts w:hint="eastAsia"/>
              </w:rPr>
            </w:pPr>
            <w:r w:rsidRPr="004B3E80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4B3E80" w:rsidRDefault="00B0677E" w:rsidP="004E18A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77E" w:rsidRPr="004B3E80" w:rsidRDefault="00B0677E" w:rsidP="004E18A4">
            <w:pPr>
              <w:rPr>
                <w:rFonts w:hint="eastAsia"/>
              </w:rPr>
            </w:pPr>
            <w:r w:rsidRPr="004B3E80">
              <w:rPr>
                <w:rFonts w:hint="eastAsia"/>
              </w:rPr>
              <w:t>每日新增人数</w:t>
            </w:r>
          </w:p>
        </w:tc>
      </w:tr>
      <w:tr w:rsidR="00B0677E" w:rsidTr="00BE3D8D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4B3E80" w:rsidRDefault="00B0677E" w:rsidP="004E18A4">
            <w:r w:rsidRPr="004B3E80">
              <w:t>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4B3E80" w:rsidRDefault="00B0677E" w:rsidP="004E18A4">
            <w:r w:rsidRPr="004B3E80"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Default="00B0677E" w:rsidP="004E18A4">
            <w:r>
              <w:rPr>
                <w:rFonts w:hint="eastAsia"/>
              </w:rPr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77E" w:rsidRDefault="00B0677E" w:rsidP="004E18A4"/>
        </w:tc>
      </w:tr>
    </w:tbl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B0677E" w:rsidRDefault="00B0677E" w:rsidP="00356BAF">
      <w:pPr>
        <w:rPr>
          <w:rFonts w:ascii="微软雅黑" w:hAnsi="微软雅黑" w:cs="微软雅黑" w:hint="eastAsia"/>
        </w:rPr>
      </w:pPr>
    </w:p>
    <w:p w:rsidR="00B0677E" w:rsidRDefault="00B0677E" w:rsidP="00356BAF">
      <w:pPr>
        <w:rPr>
          <w:rFonts w:ascii="微软雅黑" w:hAnsi="微软雅黑" w:cs="微软雅黑" w:hint="eastAsia"/>
        </w:rPr>
      </w:pPr>
    </w:p>
    <w:p w:rsidR="00B0677E" w:rsidRDefault="0033469D" w:rsidP="00B0677E">
      <w:pPr>
        <w:pStyle w:val="2"/>
        <w:numPr>
          <w:ilvl w:val="0"/>
          <w:numId w:val="6"/>
        </w:numPr>
      </w:pPr>
      <w:bookmarkStart w:id="23" w:name="_Toc486604929"/>
      <w:r>
        <w:rPr>
          <w:rFonts w:hint="eastAsia"/>
          <w:b/>
          <w:sz w:val="21"/>
        </w:rPr>
        <w:t>订单</w:t>
      </w:r>
      <w:r w:rsidR="00B0677E">
        <w:rPr>
          <w:rFonts w:hint="eastAsia"/>
          <w:b/>
          <w:sz w:val="21"/>
        </w:rPr>
        <w:t>表（</w:t>
      </w:r>
      <w:r w:rsidR="00672E27" w:rsidRPr="00672E27">
        <w:rPr>
          <w:b/>
          <w:sz w:val="21"/>
        </w:rPr>
        <w:t>ttyc_minfo_seq</w:t>
      </w:r>
      <w:r w:rsidR="00B0677E">
        <w:rPr>
          <w:rFonts w:hint="eastAsia"/>
          <w:b/>
          <w:sz w:val="21"/>
        </w:rPr>
        <w:t>）</w:t>
      </w:r>
      <w:bookmarkEnd w:id="23"/>
    </w:p>
    <w:p w:rsidR="00B0677E" w:rsidRDefault="00B0677E" w:rsidP="00B0677E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B0677E" w:rsidTr="00E237DE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B0677E" w:rsidRDefault="00B0677E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B0677E" w:rsidRDefault="00B0677E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B0677E" w:rsidRDefault="00B0677E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0677E" w:rsidRDefault="00B0677E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B0677E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B0677E" w:rsidP="00F06DFB">
            <w:r w:rsidRPr="00E17BFF"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B0677E" w:rsidP="00F06DFB">
            <w:r w:rsidRPr="00E17BFF"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B0677E" w:rsidP="00F06DFB">
            <w:r w:rsidRPr="00E17BFF"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77E" w:rsidRPr="00E17BFF" w:rsidRDefault="00B0677E" w:rsidP="00F06DFB">
            <w:r w:rsidRPr="00E17BFF">
              <w:t>id</w:t>
            </w:r>
          </w:p>
        </w:tc>
      </w:tr>
      <w:tr w:rsidR="00B0677E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用户</w:t>
            </w:r>
            <w:r w:rsidRPr="00E17BFF">
              <w:rPr>
                <w:rFonts w:hint="eastAsia"/>
              </w:rPr>
              <w:t>ID</w:t>
            </w:r>
          </w:p>
        </w:tc>
      </w:tr>
      <w:tr w:rsidR="00B0677E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initdate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varchar(8)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订单日期</w:t>
            </w:r>
          </w:p>
        </w:tc>
      </w:tr>
      <w:tr w:rsidR="00B0677E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amount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672E27" w:rsidP="00F06DFB">
            <w:pPr>
              <w:rPr>
                <w:rFonts w:hint="eastAsia"/>
              </w:rPr>
            </w:pPr>
            <w:r w:rsidRPr="00672E27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金额</w:t>
            </w:r>
          </w:p>
        </w:tc>
      </w:tr>
      <w:tr w:rsidR="00B0677E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672E27" w:rsidP="00F06DFB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备注说明</w:t>
            </w:r>
          </w:p>
        </w:tc>
      </w:tr>
      <w:tr w:rsidR="00B0677E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acctype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varchar(30)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账户类型；</w:t>
            </w:r>
          </w:p>
        </w:tc>
      </w:tr>
      <w:tr w:rsidR="00B0677E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tseq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672E27" w:rsidP="00F06DFB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关联订单号</w:t>
            </w:r>
          </w:p>
        </w:tc>
      </w:tr>
      <w:tr w:rsidR="00B0677E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settseq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672E27" w:rsidP="00F06DFB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提现订单号</w:t>
            </w:r>
          </w:p>
        </w:tc>
      </w:tr>
      <w:tr w:rsidR="00B0677E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sett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B0677E" w:rsidP="00F06DFB">
            <w:pPr>
              <w:rPr>
                <w:rFonts w:hint="eastAsia"/>
              </w:rPr>
            </w:pPr>
            <w:r w:rsidRPr="00E17BFF">
              <w:rPr>
                <w:rFonts w:hint="eastAsia"/>
              </w:rPr>
              <w:t>tinyint(4)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0677E" w:rsidRPr="00E17BFF" w:rsidRDefault="00672E27" w:rsidP="00F06DFB">
            <w:pPr>
              <w:rPr>
                <w:rFonts w:hint="eastAsia"/>
              </w:rPr>
            </w:pPr>
            <w:r w:rsidRPr="00672E27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77E" w:rsidRDefault="00B0677E" w:rsidP="00F06DFB">
            <w:r w:rsidRPr="00E17BFF">
              <w:rPr>
                <w:rFonts w:hint="eastAsia"/>
              </w:rPr>
              <w:t>0-</w:t>
            </w:r>
            <w:r w:rsidRPr="00E17BFF">
              <w:rPr>
                <w:rFonts w:hint="eastAsia"/>
              </w:rPr>
              <w:t>未提现；</w:t>
            </w:r>
            <w:r w:rsidRPr="00E17BFF">
              <w:rPr>
                <w:rFonts w:hint="eastAsia"/>
              </w:rPr>
              <w:t>1-</w:t>
            </w:r>
            <w:r w:rsidRPr="00E17BFF">
              <w:rPr>
                <w:rFonts w:hint="eastAsia"/>
              </w:rPr>
              <w:t>已提现</w:t>
            </w:r>
          </w:p>
        </w:tc>
      </w:tr>
    </w:tbl>
    <w:p w:rsidR="00B0677E" w:rsidRDefault="00B0677E" w:rsidP="00B0677E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B937D9" w:rsidRDefault="005C535A" w:rsidP="00B937D9">
      <w:pPr>
        <w:pStyle w:val="2"/>
        <w:numPr>
          <w:ilvl w:val="0"/>
          <w:numId w:val="6"/>
        </w:numPr>
      </w:pPr>
      <w:bookmarkStart w:id="24" w:name="_Toc486604930"/>
      <w:r>
        <w:rPr>
          <w:rFonts w:hint="eastAsia"/>
          <w:b/>
          <w:sz w:val="21"/>
        </w:rPr>
        <w:t>事物</w:t>
      </w:r>
      <w:r w:rsidR="00B937D9">
        <w:rPr>
          <w:rFonts w:hint="eastAsia"/>
          <w:b/>
          <w:sz w:val="21"/>
        </w:rPr>
        <w:t>表（</w:t>
      </w:r>
      <w:r w:rsidR="00D16430" w:rsidRPr="00D16430">
        <w:rPr>
          <w:b/>
          <w:sz w:val="21"/>
        </w:rPr>
        <w:t>ttyc_operdate</w:t>
      </w:r>
      <w:r w:rsidR="00B937D9">
        <w:rPr>
          <w:rFonts w:hint="eastAsia"/>
          <w:b/>
          <w:sz w:val="21"/>
        </w:rPr>
        <w:t>）</w:t>
      </w:r>
      <w:bookmarkEnd w:id="24"/>
    </w:p>
    <w:p w:rsidR="00B937D9" w:rsidRPr="005C535A" w:rsidRDefault="00B937D9" w:rsidP="00B937D9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B937D9" w:rsidTr="00E237DE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B937D9" w:rsidRDefault="00B937D9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B937D9" w:rsidRDefault="00B937D9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B937D9" w:rsidRDefault="00B937D9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B937D9" w:rsidRDefault="00B937D9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B937D9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37D9" w:rsidRPr="00A37D55" w:rsidRDefault="00B937D9" w:rsidP="0060267F">
            <w:pPr>
              <w:rPr>
                <w:rFonts w:hint="eastAsia"/>
              </w:rPr>
            </w:pPr>
            <w:r w:rsidRPr="00A37D55">
              <w:rPr>
                <w:rFonts w:hint="eastAsia"/>
              </w:rPr>
              <w:lastRenderedPageBreak/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37D9" w:rsidRPr="00A37D55" w:rsidRDefault="00B937D9" w:rsidP="0060267F">
            <w:pPr>
              <w:rPr>
                <w:rFonts w:hint="eastAsia"/>
              </w:rPr>
            </w:pPr>
            <w:r w:rsidRPr="00A37D55">
              <w:rPr>
                <w:rFonts w:hint="eastAsia"/>
              </w:rPr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37D9" w:rsidRPr="00A37D55" w:rsidRDefault="00B937D9" w:rsidP="0060267F">
            <w:pPr>
              <w:rPr>
                <w:rFonts w:hint="eastAsia"/>
              </w:rPr>
            </w:pPr>
            <w:r w:rsidRPr="00A37D55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7D9" w:rsidRPr="00A37D55" w:rsidRDefault="00B937D9" w:rsidP="0060267F">
            <w:pPr>
              <w:rPr>
                <w:rFonts w:hint="eastAsia"/>
              </w:rPr>
            </w:pPr>
            <w:r w:rsidRPr="00A37D55">
              <w:rPr>
                <w:rFonts w:hint="eastAsia"/>
              </w:rPr>
              <w:t>批处理日期，订单号等</w:t>
            </w:r>
          </w:p>
        </w:tc>
      </w:tr>
      <w:tr w:rsidR="00B937D9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37D9" w:rsidRPr="00A37D55" w:rsidRDefault="00B937D9" w:rsidP="0060267F">
            <w:pPr>
              <w:rPr>
                <w:rFonts w:hint="eastAsia"/>
              </w:rPr>
            </w:pPr>
            <w:r w:rsidRPr="00A37D55">
              <w:rPr>
                <w:rFonts w:hint="eastAsia"/>
              </w:rPr>
              <w:t>inittime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37D9" w:rsidRPr="00A37D55" w:rsidRDefault="00B937D9" w:rsidP="0060267F">
            <w:pPr>
              <w:rPr>
                <w:rFonts w:hint="eastAsia"/>
              </w:rPr>
            </w:pPr>
            <w:r w:rsidRPr="00A37D55">
              <w:rPr>
                <w:rFonts w:hint="eastAsia"/>
              </w:rPr>
              <w:t>timestamp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37D9" w:rsidRPr="00A37D55" w:rsidRDefault="006C715B" w:rsidP="0060267F">
            <w:pPr>
              <w:rPr>
                <w:rFonts w:hint="eastAsia"/>
              </w:rPr>
            </w:pPr>
            <w:r w:rsidRPr="006C715B">
              <w:t>CURRENT_TIMESTAMP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7D9" w:rsidRPr="00A37D55" w:rsidRDefault="00B937D9" w:rsidP="0060267F">
            <w:pPr>
              <w:rPr>
                <w:rFonts w:hint="eastAsia"/>
              </w:rPr>
            </w:pPr>
            <w:r w:rsidRPr="00A37D55">
              <w:rPr>
                <w:rFonts w:hint="eastAsia"/>
              </w:rPr>
              <w:t>时间</w:t>
            </w:r>
          </w:p>
        </w:tc>
      </w:tr>
      <w:tr w:rsidR="00B937D9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37D9" w:rsidRPr="00A37D55" w:rsidRDefault="00B937D9" w:rsidP="0060267F">
            <w:pPr>
              <w:rPr>
                <w:rFonts w:hint="eastAsia"/>
              </w:rPr>
            </w:pPr>
            <w:r w:rsidRPr="00A37D55">
              <w:rPr>
                <w:rFonts w:hint="eastAsia"/>
              </w:rP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37D9" w:rsidRPr="00A37D55" w:rsidRDefault="00B937D9" w:rsidP="0060267F">
            <w:pPr>
              <w:rPr>
                <w:rFonts w:hint="eastAsia"/>
              </w:rPr>
            </w:pPr>
            <w:r w:rsidRPr="00A37D55">
              <w:rPr>
                <w:rFonts w:hint="eastAsia"/>
              </w:rPr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937D9" w:rsidRPr="00A37D55" w:rsidRDefault="006C715B" w:rsidP="0060267F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37D9" w:rsidRDefault="00B937D9" w:rsidP="0060267F">
            <w:r w:rsidRPr="00A37D55">
              <w:rPr>
                <w:rFonts w:hint="eastAsia"/>
              </w:rPr>
              <w:t>备注说明</w:t>
            </w:r>
          </w:p>
        </w:tc>
      </w:tr>
    </w:tbl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66776E" w:rsidRDefault="001E5B7E" w:rsidP="0066776E">
      <w:pPr>
        <w:pStyle w:val="2"/>
        <w:numPr>
          <w:ilvl w:val="0"/>
          <w:numId w:val="6"/>
        </w:numPr>
      </w:pPr>
      <w:bookmarkStart w:id="25" w:name="_Toc486604931"/>
      <w:r>
        <w:rPr>
          <w:rFonts w:hint="eastAsia"/>
          <w:b/>
          <w:sz w:val="21"/>
        </w:rPr>
        <w:t>参数</w:t>
      </w:r>
      <w:r w:rsidR="0066776E">
        <w:rPr>
          <w:rFonts w:hint="eastAsia"/>
          <w:b/>
          <w:sz w:val="21"/>
        </w:rPr>
        <w:t>表（</w:t>
      </w:r>
      <w:r w:rsidR="0066776E" w:rsidRPr="00D16430">
        <w:rPr>
          <w:b/>
          <w:sz w:val="21"/>
        </w:rPr>
        <w:t>ttyc_operdate</w:t>
      </w:r>
      <w:r w:rsidR="0066776E">
        <w:rPr>
          <w:rFonts w:hint="eastAsia"/>
          <w:b/>
          <w:sz w:val="21"/>
        </w:rPr>
        <w:t>）</w:t>
      </w:r>
      <w:bookmarkEnd w:id="25"/>
    </w:p>
    <w:p w:rsidR="0066776E" w:rsidRDefault="0066776E" w:rsidP="0066776E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66776E" w:rsidTr="00E237DE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66776E" w:rsidRDefault="0066776E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66776E" w:rsidRDefault="0066776E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66776E" w:rsidRDefault="0066776E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66776E" w:rsidRDefault="0066776E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66776E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776E" w:rsidRPr="0070576F" w:rsidRDefault="0066776E" w:rsidP="001728E3">
            <w:pPr>
              <w:rPr>
                <w:rFonts w:hint="eastAsia"/>
              </w:rPr>
            </w:pPr>
            <w:r w:rsidRPr="0070576F">
              <w:rPr>
                <w:rFonts w:hint="eastAsia"/>
              </w:rPr>
              <w:t>pname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776E" w:rsidRPr="0070576F" w:rsidRDefault="0066776E" w:rsidP="001728E3">
            <w:pPr>
              <w:rPr>
                <w:rFonts w:hint="eastAsia"/>
              </w:rPr>
            </w:pPr>
            <w:r w:rsidRPr="0070576F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776E" w:rsidRPr="0070576F" w:rsidRDefault="0066776E" w:rsidP="001728E3">
            <w:pPr>
              <w:rPr>
                <w:rFonts w:hint="eastAsia"/>
              </w:rPr>
            </w:pPr>
            <w:r w:rsidRPr="0070576F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76E" w:rsidRPr="0070576F" w:rsidRDefault="0066776E" w:rsidP="001728E3">
            <w:pPr>
              <w:rPr>
                <w:rFonts w:hint="eastAsia"/>
              </w:rPr>
            </w:pPr>
            <w:r w:rsidRPr="0070576F">
              <w:rPr>
                <w:rFonts w:hint="eastAsia"/>
              </w:rPr>
              <w:t>参数名称</w:t>
            </w:r>
          </w:p>
        </w:tc>
      </w:tr>
      <w:tr w:rsidR="0066776E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776E" w:rsidRPr="0070576F" w:rsidRDefault="0066776E" w:rsidP="001728E3">
            <w:pPr>
              <w:rPr>
                <w:rFonts w:hint="eastAsia"/>
              </w:rPr>
            </w:pPr>
            <w:r w:rsidRPr="0070576F">
              <w:rPr>
                <w:rFonts w:hint="eastAsia"/>
              </w:rPr>
              <w:t>pvalue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776E" w:rsidRPr="0070576F" w:rsidRDefault="0066776E" w:rsidP="001728E3">
            <w:pPr>
              <w:rPr>
                <w:rFonts w:hint="eastAsia"/>
              </w:rPr>
            </w:pPr>
            <w:r w:rsidRPr="0070576F">
              <w:rPr>
                <w:rFonts w:hint="eastAsia"/>
              </w:rPr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776E" w:rsidRPr="0070576F" w:rsidRDefault="006C715B" w:rsidP="001728E3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76E" w:rsidRPr="0070576F" w:rsidRDefault="0066776E" w:rsidP="001728E3">
            <w:pPr>
              <w:rPr>
                <w:rFonts w:hint="eastAsia"/>
              </w:rPr>
            </w:pPr>
            <w:r w:rsidRPr="0070576F">
              <w:rPr>
                <w:rFonts w:hint="eastAsia"/>
              </w:rPr>
              <w:t>参数值</w:t>
            </w:r>
          </w:p>
        </w:tc>
      </w:tr>
      <w:tr w:rsidR="0066776E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776E" w:rsidRPr="0070576F" w:rsidRDefault="0066776E" w:rsidP="001728E3">
            <w:pPr>
              <w:rPr>
                <w:rFonts w:hint="eastAsia"/>
              </w:rPr>
            </w:pPr>
            <w:r w:rsidRPr="0070576F">
              <w:rPr>
                <w:rFonts w:hint="eastAsia"/>
              </w:rP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776E" w:rsidRPr="0070576F" w:rsidRDefault="0066776E" w:rsidP="001728E3">
            <w:pPr>
              <w:rPr>
                <w:rFonts w:hint="eastAsia"/>
              </w:rPr>
            </w:pPr>
            <w:r w:rsidRPr="0070576F">
              <w:rPr>
                <w:rFonts w:hint="eastAsia"/>
              </w:rPr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776E" w:rsidRPr="0070576F" w:rsidRDefault="006C715B" w:rsidP="001728E3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76E" w:rsidRDefault="0066776E" w:rsidP="001728E3">
            <w:r w:rsidRPr="0070576F">
              <w:rPr>
                <w:rFonts w:hint="eastAsia"/>
              </w:rPr>
              <w:t>备注说明</w:t>
            </w:r>
          </w:p>
        </w:tc>
      </w:tr>
    </w:tbl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1E5B7E" w:rsidRDefault="00A83CD7" w:rsidP="001E5B7E">
      <w:pPr>
        <w:pStyle w:val="2"/>
        <w:numPr>
          <w:ilvl w:val="0"/>
          <w:numId w:val="6"/>
        </w:numPr>
      </w:pPr>
      <w:bookmarkStart w:id="26" w:name="_Toc486604932"/>
      <w:r>
        <w:rPr>
          <w:rFonts w:hint="eastAsia"/>
          <w:b/>
          <w:sz w:val="21"/>
        </w:rPr>
        <w:t>区域销售额</w:t>
      </w:r>
      <w:r w:rsidR="001E5B7E">
        <w:rPr>
          <w:rFonts w:hint="eastAsia"/>
          <w:b/>
          <w:sz w:val="21"/>
        </w:rPr>
        <w:t>表（</w:t>
      </w:r>
      <w:r w:rsidRPr="00A83CD7">
        <w:rPr>
          <w:b/>
          <w:sz w:val="21"/>
        </w:rPr>
        <w:t>ttyc_quyu_amount</w:t>
      </w:r>
      <w:r w:rsidR="001E5B7E">
        <w:rPr>
          <w:rFonts w:hint="eastAsia"/>
          <w:b/>
          <w:sz w:val="21"/>
        </w:rPr>
        <w:t>）</w:t>
      </w:r>
      <w:bookmarkEnd w:id="26"/>
    </w:p>
    <w:p w:rsidR="001E5B7E" w:rsidRDefault="001E5B7E" w:rsidP="001E5B7E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1E5B7E" w:rsidTr="00E237DE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1E5B7E" w:rsidRDefault="001E5B7E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1E5B7E" w:rsidRDefault="001E5B7E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1E5B7E" w:rsidRDefault="001E5B7E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1E5B7E" w:rsidRDefault="001E5B7E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A83CD7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3CD7" w:rsidRPr="009B66F2" w:rsidRDefault="00A83CD7" w:rsidP="00022994">
            <w:r w:rsidRPr="009B66F2"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3CD7" w:rsidRPr="009B66F2" w:rsidRDefault="00A83CD7" w:rsidP="00022994">
            <w:r w:rsidRPr="009B66F2"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3CD7" w:rsidRPr="009B66F2" w:rsidRDefault="00A83CD7" w:rsidP="00022994">
            <w:r w:rsidRPr="009B66F2"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CD7" w:rsidRPr="009B66F2" w:rsidRDefault="00A83CD7" w:rsidP="00022994">
            <w:r w:rsidRPr="009B66F2">
              <w:t>ID</w:t>
            </w:r>
          </w:p>
        </w:tc>
      </w:tr>
      <w:tr w:rsidR="00A83CD7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3CD7" w:rsidRPr="009B66F2" w:rsidRDefault="00A83CD7" w:rsidP="00022994">
            <w:pPr>
              <w:rPr>
                <w:rFonts w:hint="eastAsia"/>
              </w:rPr>
            </w:pPr>
            <w:r w:rsidRPr="009B66F2">
              <w:rPr>
                <w:rFonts w:hint="eastAsia"/>
              </w:rPr>
              <w:t>area0id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3CD7" w:rsidRPr="009B66F2" w:rsidRDefault="00A83CD7" w:rsidP="00022994">
            <w:pPr>
              <w:rPr>
                <w:rFonts w:hint="eastAsia"/>
              </w:rPr>
            </w:pPr>
            <w:r w:rsidRPr="009B66F2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3CD7" w:rsidRPr="009B66F2" w:rsidRDefault="006C715B" w:rsidP="00022994">
            <w:pPr>
              <w:rPr>
                <w:rFonts w:hint="eastAsia"/>
              </w:rPr>
            </w:pPr>
            <w:r w:rsidRPr="006C715B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CD7" w:rsidRPr="009B66F2" w:rsidRDefault="00A83CD7" w:rsidP="00022994">
            <w:pPr>
              <w:rPr>
                <w:rFonts w:hint="eastAsia"/>
              </w:rPr>
            </w:pPr>
            <w:r w:rsidRPr="009B66F2">
              <w:rPr>
                <w:rFonts w:hint="eastAsia"/>
              </w:rPr>
              <w:t>省份</w:t>
            </w:r>
            <w:r w:rsidRPr="009B66F2">
              <w:rPr>
                <w:rFonts w:hint="eastAsia"/>
              </w:rPr>
              <w:t>ID</w:t>
            </w:r>
          </w:p>
        </w:tc>
      </w:tr>
      <w:tr w:rsidR="00A83CD7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3CD7" w:rsidRPr="009B66F2" w:rsidRDefault="00A83CD7" w:rsidP="00022994">
            <w:pPr>
              <w:rPr>
                <w:rFonts w:hint="eastAsia"/>
              </w:rPr>
            </w:pPr>
            <w:r w:rsidRPr="009B66F2">
              <w:rPr>
                <w:rFonts w:hint="eastAsia"/>
              </w:rPr>
              <w:t>area1id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3CD7" w:rsidRPr="009B66F2" w:rsidRDefault="00A83CD7" w:rsidP="00022994">
            <w:pPr>
              <w:rPr>
                <w:rFonts w:hint="eastAsia"/>
              </w:rPr>
            </w:pPr>
            <w:r w:rsidRPr="009B66F2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3CD7" w:rsidRPr="009B66F2" w:rsidRDefault="006C715B" w:rsidP="00022994">
            <w:pPr>
              <w:rPr>
                <w:rFonts w:hint="eastAsia"/>
              </w:rPr>
            </w:pPr>
            <w:r w:rsidRPr="006C715B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CD7" w:rsidRPr="009B66F2" w:rsidRDefault="00A83CD7" w:rsidP="00022994">
            <w:pPr>
              <w:rPr>
                <w:rFonts w:hint="eastAsia"/>
              </w:rPr>
            </w:pPr>
            <w:r w:rsidRPr="009B66F2">
              <w:rPr>
                <w:rFonts w:hint="eastAsia"/>
              </w:rPr>
              <w:t>城市</w:t>
            </w:r>
            <w:r w:rsidRPr="009B66F2">
              <w:rPr>
                <w:rFonts w:hint="eastAsia"/>
              </w:rPr>
              <w:t>ID</w:t>
            </w:r>
          </w:p>
        </w:tc>
      </w:tr>
      <w:tr w:rsidR="00A83CD7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3CD7" w:rsidRPr="009B66F2" w:rsidRDefault="00A83CD7" w:rsidP="00022994">
            <w:pPr>
              <w:rPr>
                <w:rFonts w:hint="eastAsia"/>
              </w:rPr>
            </w:pPr>
            <w:r w:rsidRPr="009B66F2">
              <w:rPr>
                <w:rFonts w:hint="eastAsia"/>
              </w:rPr>
              <w:t>area2id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3CD7" w:rsidRPr="009B66F2" w:rsidRDefault="00A83CD7" w:rsidP="00022994">
            <w:pPr>
              <w:rPr>
                <w:rFonts w:hint="eastAsia"/>
              </w:rPr>
            </w:pPr>
            <w:r w:rsidRPr="009B66F2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3CD7" w:rsidRPr="009B66F2" w:rsidRDefault="006C715B" w:rsidP="00022994">
            <w:pPr>
              <w:rPr>
                <w:rFonts w:hint="eastAsia"/>
              </w:rPr>
            </w:pPr>
            <w:r w:rsidRPr="006C715B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CD7" w:rsidRPr="009B66F2" w:rsidRDefault="00A83CD7" w:rsidP="00022994">
            <w:pPr>
              <w:rPr>
                <w:rFonts w:hint="eastAsia"/>
              </w:rPr>
            </w:pPr>
            <w:r w:rsidRPr="009B66F2">
              <w:rPr>
                <w:rFonts w:hint="eastAsia"/>
              </w:rPr>
              <w:t>区</w:t>
            </w:r>
            <w:r w:rsidRPr="009B66F2">
              <w:rPr>
                <w:rFonts w:hint="eastAsia"/>
              </w:rPr>
              <w:t>ID</w:t>
            </w:r>
          </w:p>
        </w:tc>
      </w:tr>
      <w:tr w:rsidR="00A83CD7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3CD7" w:rsidRPr="009B66F2" w:rsidRDefault="00A83CD7" w:rsidP="00022994">
            <w:pPr>
              <w:rPr>
                <w:rFonts w:hint="eastAsia"/>
              </w:rPr>
            </w:pPr>
            <w:r w:rsidRPr="009B66F2">
              <w:rPr>
                <w:rFonts w:hint="eastAsia"/>
              </w:rPr>
              <w:t>totleamt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3CD7" w:rsidRPr="009B66F2" w:rsidRDefault="00A83CD7" w:rsidP="00022994">
            <w:pPr>
              <w:rPr>
                <w:rFonts w:hint="eastAsia"/>
              </w:rPr>
            </w:pPr>
            <w:r w:rsidRPr="009B66F2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3CD7" w:rsidRPr="009B66F2" w:rsidRDefault="006C715B" w:rsidP="00022994">
            <w:pPr>
              <w:rPr>
                <w:rFonts w:hint="eastAsia"/>
              </w:rPr>
            </w:pPr>
            <w:r w:rsidRPr="006C715B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CD7" w:rsidRPr="009B66F2" w:rsidRDefault="00A83CD7" w:rsidP="00022994">
            <w:pPr>
              <w:rPr>
                <w:rFonts w:hint="eastAsia"/>
              </w:rPr>
            </w:pPr>
            <w:r w:rsidRPr="009B66F2">
              <w:rPr>
                <w:rFonts w:hint="eastAsia"/>
              </w:rPr>
              <w:t>销售金额</w:t>
            </w:r>
          </w:p>
        </w:tc>
      </w:tr>
      <w:tr w:rsidR="00A83CD7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3CD7" w:rsidRPr="009B66F2" w:rsidRDefault="00A83CD7" w:rsidP="00022994">
            <w:pPr>
              <w:rPr>
                <w:rFonts w:hint="eastAsia"/>
              </w:rPr>
            </w:pPr>
            <w:r w:rsidRPr="009B66F2">
              <w:rPr>
                <w:rFonts w:hint="eastAsia"/>
              </w:rPr>
              <w:t>amtdate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3CD7" w:rsidRPr="009B66F2" w:rsidRDefault="00A83CD7" w:rsidP="00022994">
            <w:pPr>
              <w:rPr>
                <w:rFonts w:hint="eastAsia"/>
              </w:rPr>
            </w:pPr>
            <w:r w:rsidRPr="009B66F2">
              <w:rPr>
                <w:rFonts w:hint="eastAsia"/>
              </w:rPr>
              <w:t>varchar(10)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3CD7" w:rsidRPr="009B66F2" w:rsidRDefault="006C715B" w:rsidP="00022994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CD7" w:rsidRDefault="00A83CD7" w:rsidP="00022994">
            <w:r w:rsidRPr="009B66F2">
              <w:rPr>
                <w:rFonts w:hint="eastAsia"/>
              </w:rPr>
              <w:t>修改金额后修改该日期为第当天</w:t>
            </w:r>
          </w:p>
        </w:tc>
      </w:tr>
    </w:tbl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E1488B" w:rsidRDefault="00E1488B" w:rsidP="00E1488B">
      <w:pPr>
        <w:pStyle w:val="2"/>
        <w:numPr>
          <w:ilvl w:val="0"/>
          <w:numId w:val="6"/>
        </w:numPr>
      </w:pPr>
      <w:bookmarkStart w:id="27" w:name="_Toc486604933"/>
      <w:r>
        <w:rPr>
          <w:rFonts w:hint="eastAsia"/>
          <w:b/>
          <w:sz w:val="21"/>
        </w:rPr>
        <w:lastRenderedPageBreak/>
        <w:t>机器流水表（</w:t>
      </w:r>
      <w:r w:rsidRPr="00E1488B">
        <w:rPr>
          <w:rFonts w:ascii="微软雅黑" w:hAnsi="微软雅黑" w:cs="微软雅黑"/>
        </w:rPr>
        <w:t>ttyc_sale_order</w:t>
      </w:r>
      <w:r>
        <w:rPr>
          <w:rFonts w:hint="eastAsia"/>
          <w:b/>
          <w:sz w:val="21"/>
        </w:rPr>
        <w:t>）</w:t>
      </w:r>
      <w:bookmarkEnd w:id="27"/>
    </w:p>
    <w:p w:rsidR="00E1488B" w:rsidRDefault="00E1488B" w:rsidP="00E1488B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E1488B" w:rsidTr="00E237DE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E1488B" w:rsidRDefault="00E1488B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E1488B" w:rsidRDefault="00E1488B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E1488B" w:rsidRDefault="00E1488B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E1488B" w:rsidRDefault="00E1488B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E1488B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tseq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varchar(60)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订单号</w:t>
            </w:r>
          </w:p>
        </w:tc>
      </w:tr>
      <w:tr w:rsidR="00E1488B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amounnt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E1488B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金额</w:t>
            </w:r>
          </w:p>
        </w:tc>
      </w:tr>
      <w:tr w:rsidR="00E1488B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ordertime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订单时间</w:t>
            </w:r>
          </w:p>
        </w:tc>
      </w:tr>
      <w:tr w:rsidR="00E1488B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jqbianhao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机器编号</w:t>
            </w:r>
          </w:p>
        </w:tc>
      </w:tr>
      <w:tr w:rsidR="00E1488B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provinceId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省份</w:t>
            </w:r>
            <w:r w:rsidRPr="006D78DB">
              <w:rPr>
                <w:rFonts w:hint="eastAsia"/>
              </w:rPr>
              <w:t>id</w:t>
            </w:r>
          </w:p>
        </w:tc>
      </w:tr>
      <w:tr w:rsidR="00E1488B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cityId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城市</w:t>
            </w:r>
            <w:r w:rsidRPr="006D78DB">
              <w:rPr>
                <w:rFonts w:hint="eastAsia"/>
              </w:rPr>
              <w:t>ID</w:t>
            </w:r>
          </w:p>
        </w:tc>
      </w:tr>
      <w:tr w:rsidR="00E1488B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areaId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地区</w:t>
            </w:r>
            <w:r w:rsidRPr="006D78DB">
              <w:rPr>
                <w:rFonts w:hint="eastAsia"/>
              </w:rPr>
              <w:t>ID</w:t>
            </w:r>
          </w:p>
        </w:tc>
      </w:tr>
      <w:tr w:rsidR="00E1488B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address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 w:rsidRPr="006D78DB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1488B" w:rsidRPr="006D78DB" w:rsidRDefault="00E1488B" w:rsidP="00A9209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88B" w:rsidRDefault="00E1488B" w:rsidP="00A9209D">
            <w:r w:rsidRPr="006D78DB">
              <w:rPr>
                <w:rFonts w:hint="eastAsia"/>
              </w:rPr>
              <w:t>详细地址</w:t>
            </w:r>
          </w:p>
        </w:tc>
      </w:tr>
    </w:tbl>
    <w:p w:rsidR="009B3879" w:rsidRPr="00E1488B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33469D" w:rsidRDefault="00057E97" w:rsidP="0033469D">
      <w:pPr>
        <w:pStyle w:val="2"/>
        <w:numPr>
          <w:ilvl w:val="0"/>
          <w:numId w:val="6"/>
        </w:numPr>
      </w:pPr>
      <w:bookmarkStart w:id="28" w:name="_Toc486604934"/>
      <w:r>
        <w:rPr>
          <w:rFonts w:hint="eastAsia"/>
          <w:b/>
          <w:sz w:val="21"/>
        </w:rPr>
        <w:t>结算</w:t>
      </w:r>
      <w:r w:rsidR="0033469D">
        <w:rPr>
          <w:rFonts w:hint="eastAsia"/>
          <w:b/>
          <w:sz w:val="21"/>
        </w:rPr>
        <w:t>表（</w:t>
      </w:r>
      <w:r w:rsidRPr="00057E97">
        <w:rPr>
          <w:rFonts w:ascii="微软雅黑" w:hAnsi="微软雅黑" w:cs="微软雅黑"/>
        </w:rPr>
        <w:t>ttyc_sett_order</w:t>
      </w:r>
      <w:r w:rsidR="0033469D">
        <w:rPr>
          <w:rFonts w:hint="eastAsia"/>
          <w:b/>
          <w:sz w:val="21"/>
        </w:rPr>
        <w:t>）</w:t>
      </w:r>
      <w:bookmarkEnd w:id="28"/>
    </w:p>
    <w:p w:rsidR="0033469D" w:rsidRDefault="0033469D" w:rsidP="0033469D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33469D" w:rsidTr="00E237DE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33469D" w:rsidRDefault="0033469D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33469D" w:rsidRDefault="0033469D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33469D" w:rsidRDefault="0033469D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33469D" w:rsidRDefault="0033469D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54656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tseq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订单号</w:t>
            </w:r>
            <w:r w:rsidRPr="00B772C7">
              <w:rPr>
                <w:rFonts w:hint="eastAsia"/>
              </w:rPr>
              <w:t>,S</w:t>
            </w:r>
          </w:p>
        </w:tc>
      </w:tr>
      <w:tr w:rsidR="0054656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amounnt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546562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申请结算金额</w:t>
            </w:r>
          </w:p>
        </w:tc>
      </w:tr>
      <w:tr w:rsidR="0054656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fee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546562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手续费</w:t>
            </w:r>
          </w:p>
        </w:tc>
      </w:tr>
      <w:tr w:rsidR="0054656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用户</w:t>
            </w:r>
            <w:r w:rsidRPr="00B772C7">
              <w:rPr>
                <w:rFonts w:hint="eastAsia"/>
              </w:rPr>
              <w:t>ID</w:t>
            </w:r>
          </w:p>
        </w:tc>
      </w:tr>
      <w:tr w:rsidR="0054656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state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tinyint(4)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546562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0-</w:t>
            </w:r>
            <w:r w:rsidRPr="00B772C7">
              <w:rPr>
                <w:rFonts w:hint="eastAsia"/>
              </w:rPr>
              <w:t>申请结算</w:t>
            </w:r>
            <w:r w:rsidRPr="00B772C7">
              <w:rPr>
                <w:rFonts w:hint="eastAsia"/>
              </w:rPr>
              <w:t>,1-</w:t>
            </w:r>
            <w:r w:rsidRPr="00B772C7">
              <w:rPr>
                <w:rFonts w:hint="eastAsia"/>
              </w:rPr>
              <w:t>结算处理中</w:t>
            </w:r>
            <w:r w:rsidRPr="00B772C7">
              <w:rPr>
                <w:rFonts w:hint="eastAsia"/>
              </w:rPr>
              <w:t>,2</w:t>
            </w:r>
            <w:r w:rsidRPr="00B772C7">
              <w:rPr>
                <w:rFonts w:hint="eastAsia"/>
              </w:rPr>
              <w:t>结算完成</w:t>
            </w:r>
          </w:p>
        </w:tc>
      </w:tr>
      <w:tr w:rsidR="0054656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inittime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timestamp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546562">
              <w:t>CURRENT_TIMESTAMP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申请结算时间</w:t>
            </w:r>
          </w:p>
        </w:tc>
      </w:tr>
      <w:tr w:rsidR="0054656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uname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用户姓名</w:t>
            </w:r>
          </w:p>
        </w:tc>
      </w:tr>
      <w:tr w:rsidR="0054656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bkname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开户银行</w:t>
            </w:r>
          </w:p>
        </w:tc>
      </w:tr>
      <w:tr w:rsidR="0054656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lastRenderedPageBreak/>
              <w:t>fenhang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varchar(60)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开户分行</w:t>
            </w:r>
          </w:p>
        </w:tc>
      </w:tr>
      <w:tr w:rsidR="0054656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zhihang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varchar(60)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开户支行</w:t>
            </w:r>
          </w:p>
        </w:tc>
      </w:tr>
      <w:tr w:rsidR="0054656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shengfen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开户省份</w:t>
            </w:r>
          </w:p>
        </w:tc>
      </w:tr>
      <w:tr w:rsidR="0054656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chengshi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开户城市</w:t>
            </w:r>
          </w:p>
        </w:tc>
      </w:tr>
      <w:tr w:rsidR="0054656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accno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varchar(30)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银行卡号</w:t>
            </w:r>
          </w:p>
        </w:tc>
      </w:tr>
      <w:tr w:rsidR="0054656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jzjs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546562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0-</w:t>
            </w:r>
            <w:r w:rsidRPr="00B772C7">
              <w:rPr>
                <w:rFonts w:hint="eastAsia"/>
              </w:rPr>
              <w:t>否，</w:t>
            </w:r>
            <w:r w:rsidRPr="00B772C7">
              <w:rPr>
                <w:rFonts w:hint="eastAsia"/>
              </w:rPr>
              <w:t>1-</w:t>
            </w:r>
            <w:r w:rsidRPr="00B772C7">
              <w:rPr>
                <w:rFonts w:hint="eastAsia"/>
              </w:rPr>
              <w:t>是</w:t>
            </w:r>
            <w:r w:rsidRPr="00B772C7">
              <w:rPr>
                <w:rFonts w:hint="eastAsia"/>
              </w:rPr>
              <w:t>-</w:t>
            </w:r>
            <w:r w:rsidRPr="00B772C7">
              <w:rPr>
                <w:rFonts w:hint="eastAsia"/>
              </w:rPr>
              <w:t>禁止结算</w:t>
            </w:r>
          </w:p>
        </w:tc>
      </w:tr>
      <w:tr w:rsidR="0054656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oper_date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varchar(20)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出款日期</w:t>
            </w:r>
          </w:p>
        </w:tc>
      </w:tr>
      <w:tr w:rsidR="0054656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oper_uname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操作人姓名</w:t>
            </w:r>
          </w:p>
        </w:tc>
      </w:tr>
      <w:tr w:rsidR="0054656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r w:rsidRPr="00B772C7"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r w:rsidRPr="00B772C7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562" w:rsidRPr="00B772C7" w:rsidRDefault="00546562" w:rsidP="00311C13"/>
        </w:tc>
      </w:tr>
      <w:tr w:rsidR="0054656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bkseq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支付公司订单号</w:t>
            </w:r>
          </w:p>
        </w:tc>
      </w:tr>
      <w:tr w:rsidR="0054656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acctype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varchar(30)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账户类型</w:t>
            </w:r>
          </w:p>
        </w:tc>
      </w:tr>
      <w:tr w:rsidR="0054656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paychannel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46562" w:rsidRPr="00B772C7" w:rsidRDefault="00546562" w:rsidP="00311C13">
            <w:pPr>
              <w:rPr>
                <w:rFonts w:hint="eastAsia"/>
              </w:rPr>
            </w:pPr>
            <w:r w:rsidRPr="00B772C7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562" w:rsidRDefault="00546562" w:rsidP="00311C13">
            <w:r w:rsidRPr="00B772C7">
              <w:rPr>
                <w:rFonts w:hint="eastAsia"/>
              </w:rPr>
              <w:t>结算方式</w:t>
            </w:r>
          </w:p>
        </w:tc>
      </w:tr>
    </w:tbl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546562" w:rsidRDefault="00546562" w:rsidP="00546562">
      <w:pPr>
        <w:pStyle w:val="2"/>
        <w:numPr>
          <w:ilvl w:val="0"/>
          <w:numId w:val="6"/>
        </w:numPr>
      </w:pPr>
      <w:bookmarkStart w:id="29" w:name="_Toc486604935"/>
      <w:r>
        <w:rPr>
          <w:rFonts w:hint="eastAsia"/>
          <w:b/>
          <w:sz w:val="21"/>
        </w:rPr>
        <w:t>结算</w:t>
      </w:r>
      <w:r w:rsidR="00A20FF7">
        <w:rPr>
          <w:rFonts w:hint="eastAsia"/>
          <w:b/>
          <w:sz w:val="21"/>
        </w:rPr>
        <w:t>文件备份</w:t>
      </w:r>
      <w:r>
        <w:rPr>
          <w:rFonts w:hint="eastAsia"/>
          <w:b/>
          <w:sz w:val="21"/>
        </w:rPr>
        <w:t>表（</w:t>
      </w:r>
      <w:r w:rsidR="00A20FF7" w:rsidRPr="00A20FF7">
        <w:rPr>
          <w:rFonts w:ascii="微软雅黑" w:hAnsi="微软雅黑" w:cs="微软雅黑"/>
        </w:rPr>
        <w:t>ttyc_sett_order_back</w:t>
      </w:r>
      <w:r>
        <w:rPr>
          <w:rFonts w:hint="eastAsia"/>
          <w:b/>
          <w:sz w:val="21"/>
        </w:rPr>
        <w:t>）</w:t>
      </w:r>
      <w:bookmarkEnd w:id="29"/>
    </w:p>
    <w:p w:rsidR="00546562" w:rsidRDefault="00546562" w:rsidP="00546562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546562" w:rsidTr="00E237DE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546562" w:rsidRDefault="00546562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546562" w:rsidRDefault="00546562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546562" w:rsidRDefault="00546562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546562" w:rsidRDefault="00546562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A20FF7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FF7" w:rsidRPr="002A4FD9" w:rsidRDefault="00A20FF7" w:rsidP="00F747C7">
            <w:r w:rsidRPr="002A4FD9">
              <w:t>TTYC_SETT_ORDER_BACK_ID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FF7" w:rsidRPr="002A4FD9" w:rsidRDefault="00A20FF7" w:rsidP="00F747C7">
            <w:r w:rsidRPr="002A4FD9">
              <w:t>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FF7" w:rsidRPr="002A4FD9" w:rsidRDefault="00A20FF7" w:rsidP="00F747C7">
            <w:r w:rsidRPr="002A4FD9"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FF7" w:rsidRPr="002A4FD9" w:rsidRDefault="00A20FF7" w:rsidP="00F747C7"/>
        </w:tc>
      </w:tr>
      <w:tr w:rsidR="00A20FF7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FF7" w:rsidRPr="002A4FD9" w:rsidRDefault="00A20FF7" w:rsidP="00F747C7">
            <w:pPr>
              <w:rPr>
                <w:rFonts w:hint="eastAsia"/>
              </w:rPr>
            </w:pPr>
            <w:r w:rsidRPr="002A4FD9">
              <w:rPr>
                <w:rFonts w:hint="eastAsia"/>
              </w:rPr>
              <w:lastRenderedPageBreak/>
              <w:t>FILE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FF7" w:rsidRPr="002A4FD9" w:rsidRDefault="00A20FF7" w:rsidP="00F747C7">
            <w:pPr>
              <w:rPr>
                <w:rFonts w:hint="eastAsia"/>
              </w:rPr>
            </w:pPr>
            <w:r w:rsidRPr="002A4FD9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FF7" w:rsidRPr="002A4FD9" w:rsidRDefault="00A20FF7" w:rsidP="00F747C7">
            <w:pPr>
              <w:rPr>
                <w:rFonts w:hint="eastAsia"/>
              </w:rPr>
            </w:pPr>
            <w:r w:rsidRPr="002A4FD9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FF7" w:rsidRPr="002A4FD9" w:rsidRDefault="00A20FF7" w:rsidP="00F747C7">
            <w:pPr>
              <w:rPr>
                <w:rFonts w:hint="eastAsia"/>
              </w:rPr>
            </w:pPr>
            <w:r w:rsidRPr="002A4FD9">
              <w:rPr>
                <w:rFonts w:hint="eastAsia"/>
              </w:rPr>
              <w:t>文件地址</w:t>
            </w:r>
          </w:p>
        </w:tc>
      </w:tr>
      <w:tr w:rsidR="00A20FF7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FF7" w:rsidRPr="002A4FD9" w:rsidRDefault="00A20FF7" w:rsidP="00F747C7">
            <w:pPr>
              <w:rPr>
                <w:rFonts w:hint="eastAsia"/>
              </w:rPr>
            </w:pPr>
            <w:r w:rsidRPr="002A4FD9">
              <w:rPr>
                <w:rFonts w:hint="eastAsia"/>
              </w:rPr>
              <w:t>ADDRESS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FF7" w:rsidRPr="002A4FD9" w:rsidRDefault="00A20FF7" w:rsidP="00F747C7">
            <w:pPr>
              <w:rPr>
                <w:rFonts w:hint="eastAsia"/>
              </w:rPr>
            </w:pPr>
            <w:r w:rsidRPr="002A4FD9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FF7" w:rsidRPr="002A4FD9" w:rsidRDefault="00A20FF7" w:rsidP="00F747C7">
            <w:pPr>
              <w:rPr>
                <w:rFonts w:hint="eastAsia"/>
              </w:rPr>
            </w:pPr>
            <w:r w:rsidRPr="002A4FD9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FF7" w:rsidRPr="002A4FD9" w:rsidRDefault="00A20FF7" w:rsidP="00F747C7">
            <w:pPr>
              <w:rPr>
                <w:rFonts w:hint="eastAsia"/>
              </w:rPr>
            </w:pPr>
            <w:r w:rsidRPr="002A4FD9">
              <w:rPr>
                <w:rFonts w:hint="eastAsia"/>
              </w:rPr>
              <w:t>操作人</w:t>
            </w:r>
          </w:p>
        </w:tc>
      </w:tr>
      <w:tr w:rsidR="00A20FF7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FF7" w:rsidRPr="002A4FD9" w:rsidRDefault="00A20FF7" w:rsidP="00F747C7">
            <w:pPr>
              <w:rPr>
                <w:rFonts w:hint="eastAsia"/>
              </w:rPr>
            </w:pPr>
            <w:r w:rsidRPr="002A4FD9">
              <w:rPr>
                <w:rFonts w:hint="eastAsia"/>
              </w:rPr>
              <w:t>INITTIME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FF7" w:rsidRPr="002A4FD9" w:rsidRDefault="00A20FF7" w:rsidP="00F747C7">
            <w:pPr>
              <w:rPr>
                <w:rFonts w:hint="eastAsia"/>
              </w:rPr>
            </w:pPr>
            <w:r w:rsidRPr="002A4FD9">
              <w:rPr>
                <w:rFonts w:hint="eastAsia"/>
              </w:rPr>
              <w:t>timestamp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FF7" w:rsidRPr="002A4FD9" w:rsidRDefault="002E30B9" w:rsidP="00F747C7">
            <w:pPr>
              <w:rPr>
                <w:rFonts w:hint="eastAsia"/>
              </w:rPr>
            </w:pPr>
            <w:r w:rsidRPr="002E30B9">
              <w:t>CURRENT_TIMESTAMP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FF7" w:rsidRPr="002A4FD9" w:rsidRDefault="00A20FF7" w:rsidP="00F747C7">
            <w:pPr>
              <w:rPr>
                <w:rFonts w:hint="eastAsia"/>
              </w:rPr>
            </w:pPr>
            <w:r w:rsidRPr="002A4FD9">
              <w:rPr>
                <w:rFonts w:hint="eastAsia"/>
              </w:rPr>
              <w:t>时间</w:t>
            </w:r>
          </w:p>
        </w:tc>
      </w:tr>
      <w:tr w:rsidR="00A20FF7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FF7" w:rsidRPr="002A4FD9" w:rsidRDefault="00A20FF7" w:rsidP="00F747C7">
            <w:pPr>
              <w:rPr>
                <w:rFonts w:hint="eastAsia"/>
              </w:rPr>
            </w:pPr>
            <w:r w:rsidRPr="002A4FD9">
              <w:rPr>
                <w:rFonts w:hint="eastAsia"/>
              </w:rPr>
              <w:t>CHANNEL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FF7" w:rsidRPr="002A4FD9" w:rsidRDefault="00A20FF7" w:rsidP="00F747C7">
            <w:pPr>
              <w:rPr>
                <w:rFonts w:hint="eastAsia"/>
              </w:rPr>
            </w:pPr>
            <w:r w:rsidRPr="002A4FD9">
              <w:rPr>
                <w:rFonts w:hint="eastAsia"/>
              </w:rPr>
              <w:t>varchar(30)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FF7" w:rsidRPr="002A4FD9" w:rsidRDefault="00A20FF7" w:rsidP="00F747C7">
            <w:pPr>
              <w:rPr>
                <w:rFonts w:hint="eastAsia"/>
              </w:rPr>
            </w:pPr>
            <w:r w:rsidRPr="002A4FD9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FF7" w:rsidRPr="002A4FD9" w:rsidRDefault="00A20FF7" w:rsidP="00F747C7">
            <w:pPr>
              <w:rPr>
                <w:rFonts w:hint="eastAsia"/>
              </w:rPr>
            </w:pPr>
            <w:r w:rsidRPr="002A4FD9">
              <w:rPr>
                <w:rFonts w:hint="eastAsia"/>
              </w:rPr>
              <w:t>支付渠道</w:t>
            </w:r>
          </w:p>
        </w:tc>
      </w:tr>
      <w:tr w:rsidR="00A20FF7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FF7" w:rsidRPr="002A4FD9" w:rsidRDefault="00A20FF7" w:rsidP="00F747C7">
            <w:pPr>
              <w:rPr>
                <w:rFonts w:hint="eastAsia"/>
              </w:rPr>
            </w:pPr>
            <w:r w:rsidRPr="002A4FD9">
              <w:rPr>
                <w:rFonts w:hint="eastAsia"/>
              </w:rPr>
              <w:t>FILENAME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FF7" w:rsidRPr="002A4FD9" w:rsidRDefault="00A20FF7" w:rsidP="00F747C7">
            <w:pPr>
              <w:rPr>
                <w:rFonts w:hint="eastAsia"/>
              </w:rPr>
            </w:pPr>
            <w:r w:rsidRPr="002A4FD9">
              <w:rPr>
                <w:rFonts w:hint="eastAsia"/>
              </w:rPr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FF7" w:rsidRPr="002A4FD9" w:rsidRDefault="00A20FF7" w:rsidP="00F747C7">
            <w:pPr>
              <w:rPr>
                <w:rFonts w:hint="eastAsia"/>
              </w:rPr>
            </w:pPr>
            <w:r w:rsidRPr="002A4FD9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FF7" w:rsidRDefault="00A20FF7" w:rsidP="00F747C7">
            <w:r w:rsidRPr="002A4FD9">
              <w:rPr>
                <w:rFonts w:hint="eastAsia"/>
              </w:rPr>
              <w:t>文件名称</w:t>
            </w:r>
          </w:p>
        </w:tc>
      </w:tr>
    </w:tbl>
    <w:p w:rsidR="00546562" w:rsidRDefault="00546562" w:rsidP="00546562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290B7E" w:rsidRDefault="00290B7E" w:rsidP="00290B7E">
      <w:pPr>
        <w:pStyle w:val="2"/>
        <w:numPr>
          <w:ilvl w:val="0"/>
          <w:numId w:val="6"/>
        </w:numPr>
      </w:pPr>
      <w:bookmarkStart w:id="30" w:name="_Toc486604936"/>
      <w:r>
        <w:rPr>
          <w:rFonts w:hint="eastAsia"/>
          <w:b/>
          <w:sz w:val="21"/>
        </w:rPr>
        <w:t>用户实名记录表（</w:t>
      </w:r>
      <w:r>
        <w:t>ttyc_shiming_order</w:t>
      </w:r>
      <w:r>
        <w:rPr>
          <w:rFonts w:hint="eastAsia"/>
          <w:b/>
          <w:sz w:val="21"/>
        </w:rPr>
        <w:t>）</w:t>
      </w:r>
      <w:bookmarkEnd w:id="30"/>
    </w:p>
    <w:p w:rsidR="00290B7E" w:rsidRDefault="00290B7E" w:rsidP="00290B7E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290B7E" w:rsidTr="00E237DE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290B7E" w:rsidRDefault="00290B7E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290B7E" w:rsidRDefault="00290B7E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290B7E" w:rsidRDefault="00290B7E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290B7E" w:rsidRDefault="00290B7E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290B7E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B7E" w:rsidRPr="005B7085" w:rsidRDefault="00290B7E" w:rsidP="0081504D">
            <w:pPr>
              <w:rPr>
                <w:rFonts w:hint="eastAsia"/>
              </w:rPr>
            </w:pPr>
            <w:r w:rsidRPr="005B7085">
              <w:rPr>
                <w:rFonts w:hint="eastAsia"/>
              </w:rPr>
              <w:t>tseq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B7E" w:rsidRPr="005B7085" w:rsidRDefault="00290B7E" w:rsidP="0081504D">
            <w:pPr>
              <w:rPr>
                <w:rFonts w:hint="eastAsia"/>
              </w:rPr>
            </w:pPr>
            <w:r w:rsidRPr="005B7085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B7E" w:rsidRPr="005B7085" w:rsidRDefault="00290B7E" w:rsidP="0081504D">
            <w:pPr>
              <w:rPr>
                <w:rFonts w:hint="eastAsia"/>
              </w:rPr>
            </w:pPr>
            <w:r w:rsidRPr="005B7085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7E" w:rsidRPr="005B7085" w:rsidRDefault="00290B7E" w:rsidP="0081504D">
            <w:pPr>
              <w:rPr>
                <w:rFonts w:hint="eastAsia"/>
              </w:rPr>
            </w:pPr>
            <w:r w:rsidRPr="005B7085">
              <w:rPr>
                <w:rFonts w:hint="eastAsia"/>
              </w:rPr>
              <w:t>订单编号，注册</w:t>
            </w:r>
          </w:p>
        </w:tc>
      </w:tr>
      <w:tr w:rsidR="00290B7E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B7E" w:rsidRPr="005B7085" w:rsidRDefault="00290B7E" w:rsidP="0081504D">
            <w:pPr>
              <w:rPr>
                <w:rFonts w:hint="eastAsia"/>
              </w:rPr>
            </w:pPr>
            <w:r w:rsidRPr="005B7085">
              <w:rPr>
                <w:rFonts w:hint="eastAsia"/>
              </w:rPr>
              <w:t>inittime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B7E" w:rsidRPr="005B7085" w:rsidRDefault="00290B7E" w:rsidP="0081504D">
            <w:pPr>
              <w:rPr>
                <w:rFonts w:hint="eastAsia"/>
              </w:rPr>
            </w:pPr>
            <w:r w:rsidRPr="005B7085">
              <w:rPr>
                <w:rFonts w:hint="eastAsia"/>
              </w:rPr>
              <w:t>timestamp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B7E" w:rsidRPr="005B7085" w:rsidRDefault="00290B7E" w:rsidP="0081504D">
            <w:pPr>
              <w:rPr>
                <w:rFonts w:hint="eastAsia"/>
              </w:rPr>
            </w:pPr>
            <w:r w:rsidRPr="00290B7E">
              <w:t>CURRENT_TIMESTAMP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7E" w:rsidRPr="005B7085" w:rsidRDefault="00290B7E" w:rsidP="0081504D">
            <w:pPr>
              <w:rPr>
                <w:rFonts w:hint="eastAsia"/>
              </w:rPr>
            </w:pPr>
            <w:r w:rsidRPr="005B7085">
              <w:rPr>
                <w:rFonts w:hint="eastAsia"/>
              </w:rPr>
              <w:t>订单时间</w:t>
            </w:r>
          </w:p>
        </w:tc>
      </w:tr>
      <w:tr w:rsidR="00290B7E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B7E" w:rsidRPr="005B7085" w:rsidRDefault="00290B7E" w:rsidP="0081504D">
            <w:pPr>
              <w:rPr>
                <w:rFonts w:hint="eastAsia"/>
              </w:rPr>
            </w:pPr>
            <w:r w:rsidRPr="005B7085">
              <w:rPr>
                <w:rFonts w:hint="eastAsia"/>
              </w:rPr>
              <w:t>uname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B7E" w:rsidRPr="005B7085" w:rsidRDefault="00290B7E" w:rsidP="0081504D">
            <w:pPr>
              <w:rPr>
                <w:rFonts w:hint="eastAsia"/>
              </w:rPr>
            </w:pPr>
            <w:r w:rsidRPr="005B7085">
              <w:rPr>
                <w:rFonts w:hint="eastAsia"/>
              </w:rPr>
              <w:t>varchar(60)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B7E" w:rsidRPr="005B7085" w:rsidRDefault="00B12364" w:rsidP="0081504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7E" w:rsidRPr="005B7085" w:rsidRDefault="00290B7E" w:rsidP="0081504D">
            <w:pPr>
              <w:rPr>
                <w:rFonts w:hint="eastAsia"/>
              </w:rPr>
            </w:pPr>
            <w:r w:rsidRPr="005B7085">
              <w:rPr>
                <w:rFonts w:hint="eastAsia"/>
              </w:rPr>
              <w:t>姓名</w:t>
            </w:r>
          </w:p>
        </w:tc>
      </w:tr>
      <w:tr w:rsidR="00290B7E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B7E" w:rsidRPr="005B7085" w:rsidRDefault="00290B7E" w:rsidP="0081504D">
            <w:pPr>
              <w:rPr>
                <w:rFonts w:hint="eastAsia"/>
              </w:rPr>
            </w:pPr>
            <w:r w:rsidRPr="005B7085">
              <w:rPr>
                <w:rFonts w:hint="eastAsia"/>
              </w:rPr>
              <w:t>state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B7E" w:rsidRPr="005B7085" w:rsidRDefault="00290B7E" w:rsidP="0081504D">
            <w:pPr>
              <w:rPr>
                <w:rFonts w:hint="eastAsia"/>
              </w:rPr>
            </w:pPr>
            <w:r w:rsidRPr="005B7085">
              <w:rPr>
                <w:rFonts w:hint="eastAsia"/>
              </w:rPr>
              <w:t>tinyint(4)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B7E" w:rsidRPr="005B7085" w:rsidRDefault="00B12364" w:rsidP="00815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7E" w:rsidRPr="005B7085" w:rsidRDefault="00290B7E" w:rsidP="0081504D">
            <w:pPr>
              <w:rPr>
                <w:rFonts w:hint="eastAsia"/>
              </w:rPr>
            </w:pPr>
            <w:r w:rsidRPr="005B7085">
              <w:rPr>
                <w:rFonts w:hint="eastAsia"/>
              </w:rPr>
              <w:t>0-</w:t>
            </w:r>
            <w:r w:rsidRPr="005B7085">
              <w:rPr>
                <w:rFonts w:hint="eastAsia"/>
              </w:rPr>
              <w:t>未知</w:t>
            </w:r>
          </w:p>
        </w:tc>
      </w:tr>
      <w:tr w:rsidR="00290B7E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B7E" w:rsidRPr="005B7085" w:rsidRDefault="00290B7E" w:rsidP="0081504D">
            <w:pPr>
              <w:rPr>
                <w:rFonts w:hint="eastAsia"/>
              </w:rPr>
            </w:pPr>
            <w:r w:rsidRPr="005B7085">
              <w:rPr>
                <w:rFonts w:hint="eastAsia"/>
              </w:rPr>
              <w:t>idno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B7E" w:rsidRPr="005B7085" w:rsidRDefault="00290B7E" w:rsidP="0081504D">
            <w:pPr>
              <w:rPr>
                <w:rFonts w:hint="eastAsia"/>
              </w:rPr>
            </w:pPr>
            <w:r w:rsidRPr="005B7085">
              <w:rPr>
                <w:rFonts w:hint="eastAsia"/>
              </w:rPr>
              <w:t>varchar(18)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B7E" w:rsidRPr="005B7085" w:rsidRDefault="00B12364" w:rsidP="0081504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7E" w:rsidRPr="005B7085" w:rsidRDefault="00290B7E" w:rsidP="0081504D">
            <w:pPr>
              <w:rPr>
                <w:rFonts w:hint="eastAsia"/>
              </w:rPr>
            </w:pPr>
            <w:r w:rsidRPr="005B7085">
              <w:rPr>
                <w:rFonts w:hint="eastAsia"/>
              </w:rPr>
              <w:t>身份证号</w:t>
            </w:r>
          </w:p>
        </w:tc>
      </w:tr>
      <w:tr w:rsidR="00290B7E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B7E" w:rsidRPr="005B7085" w:rsidRDefault="00290B7E" w:rsidP="0081504D">
            <w:pPr>
              <w:rPr>
                <w:rFonts w:hint="eastAsia"/>
              </w:rPr>
            </w:pPr>
            <w:r w:rsidRPr="005B7085">
              <w:rPr>
                <w:rFonts w:hint="eastAsia"/>
              </w:rP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B7E" w:rsidRPr="005B7085" w:rsidRDefault="00290B7E" w:rsidP="0081504D">
            <w:pPr>
              <w:rPr>
                <w:rFonts w:hint="eastAsia"/>
              </w:rPr>
            </w:pPr>
            <w:r w:rsidRPr="005B7085">
              <w:rPr>
                <w:rFonts w:hint="eastAsia"/>
              </w:rPr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B7E" w:rsidRPr="005B7085" w:rsidRDefault="00B12364" w:rsidP="0081504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7E" w:rsidRPr="005B7085" w:rsidRDefault="00290B7E" w:rsidP="0081504D">
            <w:pPr>
              <w:rPr>
                <w:rFonts w:hint="eastAsia"/>
              </w:rPr>
            </w:pPr>
            <w:r w:rsidRPr="005B7085">
              <w:rPr>
                <w:rFonts w:hint="eastAsia"/>
              </w:rPr>
              <w:t>备注说明</w:t>
            </w:r>
          </w:p>
        </w:tc>
      </w:tr>
      <w:tr w:rsidR="00290B7E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B7E" w:rsidRPr="005B7085" w:rsidRDefault="00290B7E" w:rsidP="0081504D">
            <w:pPr>
              <w:rPr>
                <w:rFonts w:hint="eastAsia"/>
              </w:rPr>
            </w:pPr>
            <w:r w:rsidRPr="005B7085">
              <w:rPr>
                <w:rFonts w:hint="eastAsia"/>
              </w:rPr>
              <w:t>error_code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B7E" w:rsidRPr="005B7085" w:rsidRDefault="00290B7E" w:rsidP="0081504D">
            <w:pPr>
              <w:rPr>
                <w:rFonts w:hint="eastAsia"/>
              </w:rPr>
            </w:pPr>
            <w:r w:rsidRPr="005B7085">
              <w:rPr>
                <w:rFonts w:hint="eastAsia"/>
              </w:rPr>
              <w:t>varchar(10)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90B7E" w:rsidRPr="005B7085" w:rsidRDefault="00B12364" w:rsidP="0081504D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0B7E" w:rsidRDefault="00290B7E" w:rsidP="0081504D">
            <w:r w:rsidRPr="005B7085">
              <w:rPr>
                <w:rFonts w:hint="eastAsia"/>
              </w:rPr>
              <w:t>0-</w:t>
            </w:r>
            <w:r w:rsidRPr="005B7085">
              <w:rPr>
                <w:rFonts w:hint="eastAsia"/>
              </w:rPr>
              <w:t>标识已扣费</w:t>
            </w:r>
          </w:p>
        </w:tc>
      </w:tr>
    </w:tbl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183A61" w:rsidRDefault="00183A61" w:rsidP="00183A61">
      <w:pPr>
        <w:pStyle w:val="2"/>
        <w:numPr>
          <w:ilvl w:val="0"/>
          <w:numId w:val="6"/>
        </w:numPr>
      </w:pPr>
      <w:bookmarkStart w:id="31" w:name="_Toc486604937"/>
      <w:r>
        <w:rPr>
          <w:rFonts w:hint="eastAsia"/>
          <w:b/>
          <w:sz w:val="21"/>
        </w:rPr>
        <w:t>日志表（</w:t>
      </w:r>
      <w:r>
        <w:t>ttyc_syslog</w:t>
      </w:r>
      <w:r>
        <w:rPr>
          <w:rFonts w:hint="eastAsia"/>
          <w:b/>
          <w:sz w:val="21"/>
        </w:rPr>
        <w:t>）</w:t>
      </w:r>
      <w:bookmarkEnd w:id="31"/>
    </w:p>
    <w:p w:rsidR="00183A61" w:rsidRDefault="00183A61" w:rsidP="00183A61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183A61" w:rsidTr="00E237DE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183A61" w:rsidRDefault="00183A61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183A61" w:rsidRDefault="00183A61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183A61" w:rsidRDefault="00183A61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183A61" w:rsidRDefault="00183A61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183A61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3A61" w:rsidRPr="005E30E1" w:rsidRDefault="00183A61" w:rsidP="00026D79">
            <w:r w:rsidRPr="005E30E1">
              <w:lastRenderedPageBreak/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3A61" w:rsidRPr="005E30E1" w:rsidRDefault="00183A61" w:rsidP="00026D79">
            <w:r w:rsidRPr="005E30E1"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3A61" w:rsidRPr="005E30E1" w:rsidRDefault="00183A61" w:rsidP="00026D79">
            <w:r w:rsidRPr="005E30E1"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A61" w:rsidRPr="005E30E1" w:rsidRDefault="00183A61" w:rsidP="00026D79">
            <w:r w:rsidRPr="005E30E1">
              <w:t>id</w:t>
            </w:r>
          </w:p>
        </w:tc>
      </w:tr>
      <w:tr w:rsidR="00183A61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3A61" w:rsidRPr="005E30E1" w:rsidRDefault="00183A61" w:rsidP="00026D79">
            <w:pPr>
              <w:rPr>
                <w:rFonts w:hint="eastAsia"/>
              </w:rPr>
            </w:pPr>
            <w:r w:rsidRPr="005E30E1">
              <w:rPr>
                <w:rFonts w:hint="eastAsia"/>
              </w:rPr>
              <w:t>inittime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3A61" w:rsidRPr="005E30E1" w:rsidRDefault="00183A61" w:rsidP="00026D79">
            <w:pPr>
              <w:rPr>
                <w:rFonts w:hint="eastAsia"/>
              </w:rPr>
            </w:pPr>
            <w:r w:rsidRPr="005E30E1">
              <w:rPr>
                <w:rFonts w:hint="eastAsia"/>
              </w:rPr>
              <w:t>timestamp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3A61" w:rsidRPr="005E30E1" w:rsidRDefault="00EB517F" w:rsidP="00026D79">
            <w:pPr>
              <w:rPr>
                <w:rFonts w:hint="eastAsia"/>
              </w:rPr>
            </w:pPr>
            <w:r w:rsidRPr="00EB517F">
              <w:t>CURRENT_TIMESTAMP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A61" w:rsidRPr="005E30E1" w:rsidRDefault="00183A61" w:rsidP="00026D79">
            <w:pPr>
              <w:rPr>
                <w:rFonts w:hint="eastAsia"/>
              </w:rPr>
            </w:pPr>
            <w:r w:rsidRPr="005E30E1">
              <w:rPr>
                <w:rFonts w:hint="eastAsia"/>
              </w:rPr>
              <w:t>时间</w:t>
            </w:r>
          </w:p>
        </w:tc>
      </w:tr>
      <w:tr w:rsidR="00183A61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3A61" w:rsidRPr="005E30E1" w:rsidRDefault="00183A61" w:rsidP="00026D79">
            <w:pPr>
              <w:rPr>
                <w:rFonts w:hint="eastAsia"/>
              </w:rPr>
            </w:pPr>
            <w:r w:rsidRPr="005E30E1">
              <w:rPr>
                <w:rFonts w:hint="eastAsia"/>
              </w:rP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3A61" w:rsidRPr="005E30E1" w:rsidRDefault="00183A61" w:rsidP="00026D79">
            <w:pPr>
              <w:rPr>
                <w:rFonts w:hint="eastAsia"/>
              </w:rPr>
            </w:pPr>
            <w:r w:rsidRPr="005E30E1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3A61" w:rsidRPr="005E30E1" w:rsidRDefault="00EB517F" w:rsidP="00026D79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A61" w:rsidRDefault="00183A61" w:rsidP="00026D79">
            <w:r w:rsidRPr="005E30E1">
              <w:rPr>
                <w:rFonts w:hint="eastAsia"/>
              </w:rPr>
              <w:t>备注说明</w:t>
            </w:r>
          </w:p>
        </w:tc>
      </w:tr>
    </w:tbl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5B5178" w:rsidRDefault="005B5178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5B5178" w:rsidRDefault="005B5178" w:rsidP="005B5178">
      <w:pPr>
        <w:pStyle w:val="2"/>
        <w:numPr>
          <w:ilvl w:val="0"/>
          <w:numId w:val="6"/>
        </w:numPr>
      </w:pPr>
      <w:bookmarkStart w:id="32" w:name="_Toc486604938"/>
      <w:r>
        <w:rPr>
          <w:rFonts w:hint="eastAsia"/>
          <w:b/>
          <w:sz w:val="21"/>
        </w:rPr>
        <w:t>投资表（</w:t>
      </w:r>
      <w:r>
        <w:t>ttyc_touzi_order</w:t>
      </w:r>
      <w:r>
        <w:rPr>
          <w:rFonts w:hint="eastAsia"/>
          <w:b/>
          <w:sz w:val="21"/>
        </w:rPr>
        <w:t>）</w:t>
      </w:r>
      <w:bookmarkEnd w:id="32"/>
    </w:p>
    <w:p w:rsidR="005B5178" w:rsidRDefault="005B5178" w:rsidP="005B5178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5B5178" w:rsidTr="00E237DE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5B5178" w:rsidRDefault="005B5178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5B5178" w:rsidRDefault="005B5178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5B5178" w:rsidRDefault="005B5178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5B5178" w:rsidRDefault="005B5178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5B5178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tseq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订单编号，投资</w:t>
            </w:r>
          </w:p>
        </w:tc>
      </w:tr>
      <w:tr w:rsidR="005B5178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NOT 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5B5178">
              <w:rPr>
                <w:rFonts w:hint="eastAsia"/>
              </w:rPr>
              <w:t>用户</w:t>
            </w:r>
            <w:r w:rsidRPr="005B5178">
              <w:rPr>
                <w:rFonts w:hint="eastAsia"/>
              </w:rPr>
              <w:t>ID</w:t>
            </w:r>
          </w:p>
        </w:tc>
      </w:tr>
      <w:tr w:rsidR="005B5178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inittime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timestamp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5B5178">
              <w:t>CURRENT_TIMESTAMP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订单时间</w:t>
            </w:r>
          </w:p>
        </w:tc>
      </w:tr>
      <w:tr w:rsidR="005B5178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uname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姓名</w:t>
            </w:r>
          </w:p>
        </w:tc>
      </w:tr>
      <w:tr w:rsidR="005B5178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state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tinyint(4)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5B5178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0-</w:t>
            </w:r>
            <w:r w:rsidRPr="009513C5">
              <w:rPr>
                <w:rFonts w:hint="eastAsia"/>
              </w:rPr>
              <w:t>初始；</w:t>
            </w:r>
            <w:r w:rsidRPr="009513C5">
              <w:rPr>
                <w:rFonts w:hint="eastAsia"/>
              </w:rPr>
              <w:t>1-</w:t>
            </w:r>
            <w:r w:rsidRPr="009513C5">
              <w:rPr>
                <w:rFonts w:hint="eastAsia"/>
              </w:rPr>
              <w:t>待支付；</w:t>
            </w:r>
            <w:r w:rsidRPr="009513C5">
              <w:rPr>
                <w:rFonts w:hint="eastAsia"/>
              </w:rPr>
              <w:t>2-</w:t>
            </w:r>
            <w:r w:rsidRPr="009513C5">
              <w:rPr>
                <w:rFonts w:hint="eastAsia"/>
              </w:rPr>
              <w:t>支付成功；</w:t>
            </w:r>
            <w:r w:rsidRPr="009513C5">
              <w:rPr>
                <w:rFonts w:hint="eastAsia"/>
              </w:rPr>
              <w:t>3-</w:t>
            </w:r>
            <w:r w:rsidRPr="009513C5">
              <w:rPr>
                <w:rFonts w:hint="eastAsia"/>
              </w:rPr>
              <w:t>支付失败</w:t>
            </w:r>
          </w:p>
        </w:tc>
      </w:tr>
      <w:tr w:rsidR="005B5178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amtuid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5B5178" w:rsidRDefault="005B5178" w:rsidP="008639EE">
            <w:pPr>
              <w:rPr>
                <w:rFonts w:hint="eastAsia"/>
              </w:rPr>
            </w:pPr>
            <w:r w:rsidRPr="005B5178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金额归谁所有。</w:t>
            </w:r>
            <w:r w:rsidRPr="009513C5">
              <w:rPr>
                <w:rFonts w:hint="eastAsia"/>
              </w:rPr>
              <w:t>0-</w:t>
            </w:r>
            <w:r w:rsidRPr="009513C5">
              <w:rPr>
                <w:rFonts w:hint="eastAsia"/>
              </w:rPr>
              <w:t>公司</w:t>
            </w:r>
          </w:p>
        </w:tc>
      </w:tr>
      <w:tr w:rsidR="005B5178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备注说明</w:t>
            </w:r>
          </w:p>
        </w:tc>
      </w:tr>
      <w:tr w:rsidR="005B5178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sett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tinyint(4)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5B5178" w:rsidRDefault="005B5178" w:rsidP="00E237DE">
            <w:pPr>
              <w:rPr>
                <w:rFonts w:hint="eastAsia"/>
              </w:rPr>
            </w:pPr>
            <w:r w:rsidRPr="005B5178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0-</w:t>
            </w:r>
            <w:r w:rsidRPr="009513C5">
              <w:rPr>
                <w:rFonts w:hint="eastAsia"/>
              </w:rPr>
              <w:t>未结算；</w:t>
            </w:r>
            <w:r w:rsidRPr="009513C5">
              <w:rPr>
                <w:rFonts w:hint="eastAsia"/>
              </w:rPr>
              <w:t>1-</w:t>
            </w:r>
            <w:r w:rsidRPr="009513C5">
              <w:rPr>
                <w:rFonts w:hint="eastAsia"/>
              </w:rPr>
              <w:t>已结算</w:t>
            </w:r>
          </w:p>
        </w:tc>
      </w:tr>
      <w:tr w:rsidR="005B5178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amount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应交易金额</w:t>
            </w:r>
          </w:p>
        </w:tc>
      </w:tr>
      <w:tr w:rsidR="005B5178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payamount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5B5178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已成功支付的金额</w:t>
            </w:r>
          </w:p>
        </w:tc>
      </w:tr>
      <w:tr w:rsidR="005B5178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touzitype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varchar(30)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投资类型</w:t>
            </w:r>
            <w:r w:rsidRPr="009513C5">
              <w:rPr>
                <w:rFonts w:hint="eastAsia"/>
              </w:rPr>
              <w:t>1</w:t>
            </w:r>
            <w:r w:rsidRPr="009513C5">
              <w:rPr>
                <w:rFonts w:hint="eastAsia"/>
              </w:rPr>
              <w:t>，</w:t>
            </w:r>
            <w:r w:rsidRPr="009513C5">
              <w:rPr>
                <w:rFonts w:hint="eastAsia"/>
              </w:rPr>
              <w:t>2</w:t>
            </w:r>
            <w:r w:rsidRPr="009513C5">
              <w:rPr>
                <w:rFonts w:hint="eastAsia"/>
              </w:rPr>
              <w:t>，</w:t>
            </w:r>
            <w:r w:rsidRPr="009513C5">
              <w:rPr>
                <w:rFonts w:hint="eastAsia"/>
              </w:rPr>
              <w:t>3</w:t>
            </w:r>
            <w:r w:rsidRPr="009513C5">
              <w:rPr>
                <w:rFonts w:hint="eastAsia"/>
              </w:rPr>
              <w:t>；</w:t>
            </w:r>
            <w:r w:rsidRPr="009513C5">
              <w:rPr>
                <w:rFonts w:hint="eastAsia"/>
              </w:rPr>
              <w:t>TZ1</w:t>
            </w:r>
            <w:r w:rsidRPr="009513C5">
              <w:rPr>
                <w:rFonts w:hint="eastAsia"/>
              </w:rPr>
              <w:t>，</w:t>
            </w:r>
            <w:r w:rsidRPr="009513C5">
              <w:rPr>
                <w:rFonts w:hint="eastAsia"/>
              </w:rPr>
              <w:t>TZ2</w:t>
            </w:r>
            <w:r w:rsidRPr="009513C5">
              <w:rPr>
                <w:rFonts w:hint="eastAsia"/>
              </w:rPr>
              <w:t>，</w:t>
            </w:r>
            <w:r w:rsidRPr="009513C5">
              <w:rPr>
                <w:rFonts w:hint="eastAsia"/>
              </w:rPr>
              <w:t>TZ3</w:t>
            </w:r>
          </w:p>
        </w:tc>
      </w:tr>
      <w:tr w:rsidR="005B5178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settamount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5B5178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已提现金额</w:t>
            </w:r>
          </w:p>
        </w:tc>
      </w:tr>
      <w:tr w:rsidR="005B5178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puid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5B5178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用户的值推</w:t>
            </w:r>
          </w:p>
        </w:tc>
      </w:tr>
      <w:tr w:rsidR="005B5178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lastRenderedPageBreak/>
              <w:t>area0id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5B5178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用户所在省</w:t>
            </w:r>
          </w:p>
        </w:tc>
      </w:tr>
      <w:tr w:rsidR="005B5178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area1id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5B5178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用户所在市</w:t>
            </w:r>
          </w:p>
        </w:tc>
      </w:tr>
      <w:tr w:rsidR="005B5178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area2id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bigint(20)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5B5178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用户所区县</w:t>
            </w:r>
          </w:p>
        </w:tc>
      </w:tr>
      <w:tr w:rsidR="005B5178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scsettdate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varchar(8)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上次提现日期</w:t>
            </w:r>
          </w:p>
        </w:tc>
      </w:tr>
      <w:tr w:rsidR="005B5178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addessid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varchar(60)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收货地址</w:t>
            </w:r>
            <w:r w:rsidRPr="009513C5">
              <w:rPr>
                <w:rFonts w:hint="eastAsia"/>
              </w:rPr>
              <w:t>ID</w:t>
            </w:r>
          </w:p>
        </w:tc>
      </w:tr>
      <w:tr w:rsidR="005B5178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pids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varchar(1000)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,</w:t>
            </w:r>
            <w:r w:rsidRPr="009513C5">
              <w:rPr>
                <w:rFonts w:hint="eastAsia"/>
              </w:rPr>
              <w:t>上级</w:t>
            </w:r>
            <w:r w:rsidRPr="009513C5">
              <w:rPr>
                <w:rFonts w:hint="eastAsia"/>
              </w:rPr>
              <w:t>id,</w:t>
            </w:r>
            <w:r w:rsidRPr="009513C5">
              <w:rPr>
                <w:rFonts w:hint="eastAsia"/>
              </w:rPr>
              <w:t>上级</w:t>
            </w:r>
            <w:r w:rsidRPr="009513C5">
              <w:rPr>
                <w:rFonts w:hint="eastAsia"/>
              </w:rPr>
              <w:t>id,</w:t>
            </w:r>
            <w:r w:rsidRPr="009513C5">
              <w:rPr>
                <w:rFonts w:hint="eastAsia"/>
              </w:rPr>
              <w:t>上级</w:t>
            </w:r>
            <w:r w:rsidRPr="009513C5">
              <w:rPr>
                <w:rFonts w:hint="eastAsia"/>
              </w:rPr>
              <w:t>id,</w:t>
            </w:r>
            <w:r w:rsidRPr="009513C5">
              <w:rPr>
                <w:rFonts w:hint="eastAsia"/>
              </w:rPr>
              <w:t>上级</w:t>
            </w:r>
            <w:r w:rsidRPr="009513C5">
              <w:rPr>
                <w:rFonts w:hint="eastAsia"/>
              </w:rPr>
              <w:t>id,</w:t>
            </w:r>
          </w:p>
        </w:tc>
      </w:tr>
      <w:tr w:rsidR="005B5178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txflag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9513C5">
              <w:rPr>
                <w:rFonts w:hint="eastAsia"/>
              </w:rPr>
              <w:t>tinyint(4)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5178" w:rsidRPr="009513C5" w:rsidRDefault="005B5178" w:rsidP="008639EE">
            <w:pPr>
              <w:rPr>
                <w:rFonts w:hint="eastAsia"/>
              </w:rPr>
            </w:pPr>
            <w:r w:rsidRPr="005B5178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178" w:rsidRDefault="005B5178" w:rsidP="008639EE">
            <w:r w:rsidRPr="009513C5">
              <w:rPr>
                <w:rFonts w:hint="eastAsia"/>
              </w:rPr>
              <w:t>0-</w:t>
            </w:r>
            <w:r w:rsidRPr="009513C5">
              <w:rPr>
                <w:rFonts w:hint="eastAsia"/>
              </w:rPr>
              <w:t>可以提现；</w:t>
            </w:r>
            <w:r w:rsidRPr="009513C5">
              <w:rPr>
                <w:rFonts w:hint="eastAsia"/>
              </w:rPr>
              <w:t>1-</w:t>
            </w:r>
            <w:r w:rsidRPr="009513C5">
              <w:rPr>
                <w:rFonts w:hint="eastAsia"/>
              </w:rPr>
              <w:t>不可以提现</w:t>
            </w:r>
          </w:p>
        </w:tc>
      </w:tr>
    </w:tbl>
    <w:p w:rsidR="00A81624" w:rsidRDefault="00A81624" w:rsidP="00A81624">
      <w:pPr>
        <w:pStyle w:val="2"/>
        <w:numPr>
          <w:ilvl w:val="0"/>
          <w:numId w:val="6"/>
        </w:numPr>
      </w:pPr>
      <w:bookmarkStart w:id="33" w:name="_Toc486604939"/>
      <w:r>
        <w:rPr>
          <w:rFonts w:hint="eastAsia"/>
          <w:b/>
          <w:sz w:val="21"/>
        </w:rPr>
        <w:t>投资明细表（</w:t>
      </w:r>
      <w:r>
        <w:t>ttyc_touzi_order_item</w:t>
      </w:r>
      <w:r>
        <w:rPr>
          <w:rFonts w:hint="eastAsia"/>
          <w:b/>
          <w:sz w:val="21"/>
        </w:rPr>
        <w:t>）</w:t>
      </w:r>
      <w:bookmarkEnd w:id="33"/>
    </w:p>
    <w:p w:rsidR="00A81624" w:rsidRDefault="00A81624" w:rsidP="00A81624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A81624" w:rsidTr="00E237DE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A81624" w:rsidRDefault="00A81624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A81624" w:rsidRDefault="00A81624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A81624" w:rsidRDefault="00A81624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A81624" w:rsidRDefault="00A81624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A81624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订单编号，投资</w:t>
            </w:r>
          </w:p>
        </w:tc>
      </w:tr>
      <w:tr w:rsidR="00A81624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tseq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原订单编号，投资</w:t>
            </w:r>
          </w:p>
        </w:tc>
      </w:tr>
      <w:tr w:rsidR="00A81624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inittime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timestamp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A81624">
              <w:t>CURRENT_TIMESTAMP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订单时间</w:t>
            </w:r>
          </w:p>
        </w:tc>
      </w:tr>
      <w:tr w:rsidR="00A81624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state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tinyint(4)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A81624">
              <w:t>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0-</w:t>
            </w:r>
            <w:r w:rsidRPr="00234C53">
              <w:rPr>
                <w:rFonts w:hint="eastAsia"/>
              </w:rPr>
              <w:t>初始；</w:t>
            </w:r>
            <w:r w:rsidRPr="00234C53">
              <w:rPr>
                <w:rFonts w:hint="eastAsia"/>
              </w:rPr>
              <w:t>1-</w:t>
            </w:r>
            <w:r w:rsidRPr="00234C53">
              <w:rPr>
                <w:rFonts w:hint="eastAsia"/>
              </w:rPr>
              <w:t>待支付；</w:t>
            </w:r>
            <w:r w:rsidRPr="00234C53">
              <w:rPr>
                <w:rFonts w:hint="eastAsia"/>
              </w:rPr>
              <w:t>2-</w:t>
            </w:r>
            <w:r w:rsidRPr="00234C53">
              <w:rPr>
                <w:rFonts w:hint="eastAsia"/>
              </w:rPr>
              <w:t>支付成功；</w:t>
            </w:r>
            <w:r w:rsidRPr="00234C53">
              <w:rPr>
                <w:rFonts w:hint="eastAsia"/>
              </w:rPr>
              <w:t>3-</w:t>
            </w:r>
            <w:r w:rsidRPr="00234C53">
              <w:rPr>
                <w:rFonts w:hint="eastAsia"/>
              </w:rPr>
              <w:t>支付失败</w:t>
            </w:r>
          </w:p>
        </w:tc>
      </w:tr>
      <w:tr w:rsidR="00A81624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remark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备注说明</w:t>
            </w:r>
          </w:p>
        </w:tc>
      </w:tr>
      <w:tr w:rsidR="00A81624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amount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decimal(10,2)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A81624">
              <w:t>0.00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交易金额</w:t>
            </w:r>
          </w:p>
        </w:tc>
      </w:tr>
      <w:tr w:rsidR="00A81624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uid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用户</w:t>
            </w:r>
            <w:r w:rsidRPr="00234C53">
              <w:rPr>
                <w:rFonts w:hint="eastAsia"/>
              </w:rPr>
              <w:t>ID</w:t>
            </w:r>
          </w:p>
        </w:tc>
      </w:tr>
      <w:tr w:rsidR="00A81624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paychannel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 w:rsidRPr="00234C53">
              <w:rPr>
                <w:rFonts w:hint="eastAsia"/>
              </w:rPr>
              <w:t>varchar(40)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81624" w:rsidRPr="00234C53" w:rsidRDefault="00A81624" w:rsidP="007705EF">
            <w:pPr>
              <w:rPr>
                <w:rFonts w:hint="eastAsia"/>
              </w:rPr>
            </w:pPr>
            <w:r>
              <w:rPr>
                <w:rFonts w:hint="eastAsia"/>
              </w:rPr>
              <w:t>空字符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624" w:rsidRDefault="00A81624" w:rsidP="007705EF">
            <w:r w:rsidRPr="00234C53">
              <w:rPr>
                <w:rFonts w:hint="eastAsia"/>
              </w:rPr>
              <w:t>支付渠道</w:t>
            </w:r>
          </w:p>
        </w:tc>
      </w:tr>
    </w:tbl>
    <w:p w:rsidR="009B3879" w:rsidRPr="00A81624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4A07F5" w:rsidRDefault="004A07F5" w:rsidP="004A07F5">
      <w:pPr>
        <w:pStyle w:val="2"/>
        <w:numPr>
          <w:ilvl w:val="0"/>
          <w:numId w:val="6"/>
        </w:numPr>
      </w:pPr>
      <w:bookmarkStart w:id="34" w:name="_Toc486604940"/>
      <w:r>
        <w:rPr>
          <w:rFonts w:hint="eastAsia"/>
          <w:b/>
          <w:sz w:val="21"/>
        </w:rPr>
        <w:t>管理后台表（</w:t>
      </w:r>
      <w:r>
        <w:t>weixin_command</w:t>
      </w:r>
      <w:r>
        <w:rPr>
          <w:rFonts w:hint="eastAsia"/>
          <w:b/>
          <w:sz w:val="21"/>
        </w:rPr>
        <w:t>）</w:t>
      </w:r>
      <w:bookmarkEnd w:id="34"/>
    </w:p>
    <w:p w:rsidR="004A07F5" w:rsidRDefault="004A07F5" w:rsidP="004A07F5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4A07F5" w:rsidTr="00E237DE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4A07F5" w:rsidRDefault="004A07F5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4A07F5" w:rsidRDefault="004A07F5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4A07F5" w:rsidRDefault="004A07F5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A07F5" w:rsidRDefault="004A07F5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4A07F5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07F5" w:rsidRPr="00AC7729" w:rsidRDefault="004A07F5" w:rsidP="00C07684">
            <w:r w:rsidRPr="00AC7729">
              <w:t>COMMAND_ID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07F5" w:rsidRPr="00AC7729" w:rsidRDefault="004A07F5" w:rsidP="00C07684">
            <w:r w:rsidRPr="00AC7729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07F5" w:rsidRPr="00AC7729" w:rsidRDefault="004A07F5" w:rsidP="00C07684">
            <w:r w:rsidRPr="00AC7729"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F5" w:rsidRPr="00AC7729" w:rsidRDefault="004A07F5" w:rsidP="00C07684"/>
        </w:tc>
      </w:tr>
      <w:tr w:rsidR="004A07F5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07F5" w:rsidRPr="00AC7729" w:rsidRDefault="004A07F5" w:rsidP="00C07684">
            <w:pPr>
              <w:rPr>
                <w:rFonts w:hint="eastAsia"/>
              </w:rPr>
            </w:pPr>
            <w:r w:rsidRPr="00AC7729">
              <w:rPr>
                <w:rFonts w:hint="eastAsia"/>
              </w:rPr>
              <w:lastRenderedPageBreak/>
              <w:t>KEYWORD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07F5" w:rsidRPr="00AC7729" w:rsidRDefault="004A07F5" w:rsidP="00C07684">
            <w:pPr>
              <w:rPr>
                <w:rFonts w:hint="eastAsia"/>
              </w:rPr>
            </w:pPr>
            <w:r w:rsidRPr="00AC7729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07F5" w:rsidRPr="00AC7729" w:rsidRDefault="004A07F5" w:rsidP="00C07684">
            <w:pPr>
              <w:rPr>
                <w:rFonts w:hint="eastAsia"/>
              </w:rPr>
            </w:pPr>
            <w:r w:rsidRPr="00AC7729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F5" w:rsidRPr="00AC7729" w:rsidRDefault="004A07F5" w:rsidP="00C07684">
            <w:pPr>
              <w:rPr>
                <w:rFonts w:hint="eastAsia"/>
              </w:rPr>
            </w:pPr>
            <w:r w:rsidRPr="00AC7729">
              <w:rPr>
                <w:rFonts w:hint="eastAsia"/>
              </w:rPr>
              <w:t>关键词</w:t>
            </w:r>
          </w:p>
        </w:tc>
      </w:tr>
      <w:tr w:rsidR="004A07F5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07F5" w:rsidRPr="00AC7729" w:rsidRDefault="004A07F5" w:rsidP="00C07684">
            <w:pPr>
              <w:rPr>
                <w:rFonts w:hint="eastAsia"/>
              </w:rPr>
            </w:pPr>
            <w:r w:rsidRPr="00AC7729">
              <w:rPr>
                <w:rFonts w:hint="eastAsia"/>
              </w:rPr>
              <w:t>COMMANDCODE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07F5" w:rsidRPr="00AC7729" w:rsidRDefault="004A07F5" w:rsidP="00C07684">
            <w:pPr>
              <w:rPr>
                <w:rFonts w:hint="eastAsia"/>
              </w:rPr>
            </w:pPr>
            <w:r w:rsidRPr="00AC7729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07F5" w:rsidRPr="00AC7729" w:rsidRDefault="004A07F5" w:rsidP="00C07684">
            <w:pPr>
              <w:rPr>
                <w:rFonts w:hint="eastAsia"/>
              </w:rPr>
            </w:pPr>
            <w:r w:rsidRPr="00AC7729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F5" w:rsidRPr="00AC7729" w:rsidRDefault="004A07F5" w:rsidP="00C07684">
            <w:pPr>
              <w:rPr>
                <w:rFonts w:hint="eastAsia"/>
              </w:rPr>
            </w:pPr>
            <w:r w:rsidRPr="00AC7729">
              <w:rPr>
                <w:rFonts w:hint="eastAsia"/>
              </w:rPr>
              <w:t>应用路径</w:t>
            </w:r>
          </w:p>
        </w:tc>
      </w:tr>
      <w:tr w:rsidR="004A07F5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07F5" w:rsidRPr="00AC7729" w:rsidRDefault="004A07F5" w:rsidP="00C07684">
            <w:pPr>
              <w:rPr>
                <w:rFonts w:hint="eastAsia"/>
              </w:rPr>
            </w:pPr>
            <w:r w:rsidRPr="00AC7729">
              <w:rPr>
                <w:rFonts w:hint="eastAsia"/>
              </w:rPr>
              <w:t>CREATETIME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07F5" w:rsidRPr="00AC7729" w:rsidRDefault="004A07F5" w:rsidP="00C07684">
            <w:pPr>
              <w:rPr>
                <w:rFonts w:hint="eastAsia"/>
              </w:rPr>
            </w:pPr>
            <w:r w:rsidRPr="00AC7729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07F5" w:rsidRPr="00AC7729" w:rsidRDefault="004A07F5" w:rsidP="00C07684">
            <w:pPr>
              <w:rPr>
                <w:rFonts w:hint="eastAsia"/>
              </w:rPr>
            </w:pPr>
            <w:r w:rsidRPr="00AC7729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F5" w:rsidRPr="00AC7729" w:rsidRDefault="004A07F5" w:rsidP="00C07684">
            <w:pPr>
              <w:rPr>
                <w:rFonts w:hint="eastAsia"/>
              </w:rPr>
            </w:pPr>
            <w:r w:rsidRPr="00AC7729">
              <w:rPr>
                <w:rFonts w:hint="eastAsia"/>
              </w:rPr>
              <w:t>创建时间</w:t>
            </w:r>
          </w:p>
        </w:tc>
      </w:tr>
      <w:tr w:rsidR="004A07F5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07F5" w:rsidRPr="00AC7729" w:rsidRDefault="004A07F5" w:rsidP="00C07684">
            <w:pPr>
              <w:rPr>
                <w:rFonts w:hint="eastAsia"/>
              </w:rPr>
            </w:pPr>
            <w:r w:rsidRPr="00AC7729">
              <w:rPr>
                <w:rFonts w:hint="eastAsia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07F5" w:rsidRPr="00AC7729" w:rsidRDefault="004A07F5" w:rsidP="00C07684">
            <w:pPr>
              <w:rPr>
                <w:rFonts w:hint="eastAsia"/>
              </w:rPr>
            </w:pPr>
            <w:r w:rsidRPr="00AC7729">
              <w:rPr>
                <w:rFonts w:hint="eastAsia"/>
              </w:rPr>
              <w:t>int(1)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07F5" w:rsidRPr="00AC7729" w:rsidRDefault="004A07F5" w:rsidP="00C07684">
            <w:pPr>
              <w:rPr>
                <w:rFonts w:hint="eastAsia"/>
              </w:rPr>
            </w:pPr>
            <w:r w:rsidRPr="00AC7729">
              <w:rPr>
                <w:rFonts w:hint="eastAsia"/>
              </w:rPr>
              <w:t>NOT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F5" w:rsidRPr="00AC7729" w:rsidRDefault="004A07F5" w:rsidP="00C07684">
            <w:pPr>
              <w:rPr>
                <w:rFonts w:hint="eastAsia"/>
              </w:rPr>
            </w:pPr>
            <w:r w:rsidRPr="00AC7729">
              <w:rPr>
                <w:rFonts w:hint="eastAsia"/>
              </w:rPr>
              <w:t>NULL</w:t>
            </w:r>
          </w:p>
        </w:tc>
      </w:tr>
      <w:tr w:rsidR="004A07F5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07F5" w:rsidRPr="00AC7729" w:rsidRDefault="004A07F5" w:rsidP="00C07684">
            <w:pPr>
              <w:rPr>
                <w:rFonts w:hint="eastAsia"/>
              </w:rPr>
            </w:pPr>
            <w:r w:rsidRPr="00AC7729">
              <w:rPr>
                <w:rFonts w:hint="eastAsia"/>
              </w:rPr>
              <w:t>BZ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07F5" w:rsidRPr="00AC7729" w:rsidRDefault="004A07F5" w:rsidP="00C07684">
            <w:pPr>
              <w:rPr>
                <w:rFonts w:hint="eastAsia"/>
              </w:rPr>
            </w:pPr>
            <w:r w:rsidRPr="00AC7729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A07F5" w:rsidRPr="00AC7729" w:rsidRDefault="004A07F5" w:rsidP="00C07684">
            <w:pPr>
              <w:rPr>
                <w:rFonts w:hint="eastAsia"/>
              </w:rPr>
            </w:pPr>
            <w:r w:rsidRPr="00AC7729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7F5" w:rsidRDefault="004A07F5" w:rsidP="00C07684">
            <w:r w:rsidRPr="00AC7729">
              <w:rPr>
                <w:rFonts w:hint="eastAsia"/>
              </w:rPr>
              <w:t>备注</w:t>
            </w:r>
          </w:p>
        </w:tc>
      </w:tr>
    </w:tbl>
    <w:p w:rsidR="009B3879" w:rsidRDefault="009B3879" w:rsidP="00356BAF">
      <w:pPr>
        <w:rPr>
          <w:rFonts w:ascii="微软雅黑" w:hAnsi="微软雅黑" w:cs="微软雅黑" w:hint="eastAsia"/>
        </w:rPr>
      </w:pPr>
    </w:p>
    <w:p w:rsidR="00A47582" w:rsidRDefault="00A47582" w:rsidP="00A47582">
      <w:pPr>
        <w:pStyle w:val="2"/>
        <w:numPr>
          <w:ilvl w:val="0"/>
          <w:numId w:val="6"/>
        </w:numPr>
      </w:pPr>
      <w:bookmarkStart w:id="35" w:name="_Toc486604941"/>
      <w:r>
        <w:rPr>
          <w:rFonts w:hint="eastAsia"/>
          <w:b/>
          <w:sz w:val="21"/>
        </w:rPr>
        <w:t>管理后台表（</w:t>
      </w:r>
      <w:r>
        <w:t>weixin_imgmsg</w:t>
      </w:r>
      <w:r>
        <w:rPr>
          <w:rFonts w:hint="eastAsia"/>
          <w:b/>
          <w:sz w:val="21"/>
        </w:rPr>
        <w:t>）</w:t>
      </w:r>
      <w:bookmarkEnd w:id="35"/>
    </w:p>
    <w:p w:rsidR="00A47582" w:rsidRDefault="00A47582" w:rsidP="00A47582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A47582" w:rsidTr="00E237DE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A47582" w:rsidRDefault="00A47582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A47582" w:rsidRDefault="00A47582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A47582" w:rsidRDefault="00A47582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A47582" w:rsidRDefault="00A47582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r w:rsidRPr="005F563A">
              <w:t>IMGMSG_ID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r w:rsidRPr="005F563A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r w:rsidRPr="005F563A"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/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KEYWORD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关键词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CREATETIME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创建时间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NOT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BZ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备注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TITLE1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标题</w:t>
            </w:r>
            <w:r w:rsidRPr="005F563A">
              <w:rPr>
                <w:rFonts w:hint="eastAsia"/>
              </w:rPr>
              <w:t>1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DESCRIPTION1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描述</w:t>
            </w:r>
            <w:r w:rsidRPr="005F563A">
              <w:rPr>
                <w:rFonts w:hint="eastAsia"/>
              </w:rPr>
              <w:t>1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IMGURL1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图片地址</w:t>
            </w:r>
            <w:r w:rsidRPr="005F563A">
              <w:rPr>
                <w:rFonts w:hint="eastAsia"/>
              </w:rPr>
              <w:t>1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TOURL1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超链接</w:t>
            </w:r>
            <w:r w:rsidRPr="005F563A">
              <w:rPr>
                <w:rFonts w:hint="eastAsia"/>
              </w:rPr>
              <w:t>1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TITLE2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标题</w:t>
            </w:r>
            <w:r w:rsidRPr="005F563A">
              <w:rPr>
                <w:rFonts w:hint="eastAsia"/>
              </w:rPr>
              <w:t>2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DESCRIPTION2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描述</w:t>
            </w:r>
            <w:r w:rsidRPr="005F563A">
              <w:rPr>
                <w:rFonts w:hint="eastAsia"/>
              </w:rPr>
              <w:t>2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IMGURL2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图片地址</w:t>
            </w:r>
            <w:r w:rsidRPr="005F563A">
              <w:rPr>
                <w:rFonts w:hint="eastAsia"/>
              </w:rPr>
              <w:t>2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TOURL2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超链接</w:t>
            </w:r>
            <w:r w:rsidRPr="005F563A">
              <w:rPr>
                <w:rFonts w:hint="eastAsia"/>
              </w:rPr>
              <w:t>2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TITLE3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标题</w:t>
            </w:r>
            <w:r w:rsidRPr="005F563A">
              <w:rPr>
                <w:rFonts w:hint="eastAsia"/>
              </w:rPr>
              <w:t>3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DESCRIPTION3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描述</w:t>
            </w:r>
            <w:r w:rsidRPr="005F563A">
              <w:rPr>
                <w:rFonts w:hint="eastAsia"/>
              </w:rPr>
              <w:t>3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lastRenderedPageBreak/>
              <w:t>IMGURL3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图片地址</w:t>
            </w:r>
            <w:r w:rsidRPr="005F563A">
              <w:rPr>
                <w:rFonts w:hint="eastAsia"/>
              </w:rPr>
              <w:t>3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TOURL3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超链接</w:t>
            </w:r>
            <w:r w:rsidRPr="005F563A">
              <w:rPr>
                <w:rFonts w:hint="eastAsia"/>
              </w:rPr>
              <w:t>3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TITLE4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标题</w:t>
            </w:r>
            <w:r w:rsidRPr="005F563A">
              <w:rPr>
                <w:rFonts w:hint="eastAsia"/>
              </w:rPr>
              <w:t>4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DESCRIPTION4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描述</w:t>
            </w:r>
            <w:r w:rsidRPr="005F563A">
              <w:rPr>
                <w:rFonts w:hint="eastAsia"/>
              </w:rPr>
              <w:t>4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IMGURL4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图片地址</w:t>
            </w:r>
            <w:r w:rsidRPr="005F563A">
              <w:rPr>
                <w:rFonts w:hint="eastAsia"/>
              </w:rPr>
              <w:t>4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TOURL4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超链接</w:t>
            </w:r>
            <w:r w:rsidRPr="005F563A">
              <w:rPr>
                <w:rFonts w:hint="eastAsia"/>
              </w:rPr>
              <w:t>4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TITLE5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标题</w:t>
            </w:r>
            <w:r w:rsidRPr="005F563A">
              <w:rPr>
                <w:rFonts w:hint="eastAsia"/>
              </w:rPr>
              <w:t>5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DESCRIPTION5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描述</w:t>
            </w:r>
            <w:r w:rsidRPr="005F563A">
              <w:rPr>
                <w:rFonts w:hint="eastAsia"/>
              </w:rPr>
              <w:t>5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IMGURL5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图片地址</w:t>
            </w:r>
            <w:r w:rsidRPr="005F563A">
              <w:rPr>
                <w:rFonts w:hint="eastAsia"/>
              </w:rPr>
              <w:t>5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TOURL5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超链接</w:t>
            </w:r>
            <w:r w:rsidRPr="005F563A">
              <w:rPr>
                <w:rFonts w:hint="eastAsia"/>
              </w:rPr>
              <w:t>5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TITLE6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标题</w:t>
            </w:r>
            <w:r w:rsidRPr="005F563A">
              <w:rPr>
                <w:rFonts w:hint="eastAsia"/>
              </w:rPr>
              <w:t>6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DESCRIPTION6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描述</w:t>
            </w:r>
            <w:r w:rsidRPr="005F563A">
              <w:rPr>
                <w:rFonts w:hint="eastAsia"/>
              </w:rPr>
              <w:t>6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IMGURL6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图片地址</w:t>
            </w:r>
            <w:r w:rsidRPr="005F563A">
              <w:rPr>
                <w:rFonts w:hint="eastAsia"/>
              </w:rPr>
              <w:t>6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TOURL6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超链接</w:t>
            </w:r>
            <w:r w:rsidRPr="005F563A">
              <w:rPr>
                <w:rFonts w:hint="eastAsia"/>
              </w:rPr>
              <w:t>6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TITLE7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标题</w:t>
            </w:r>
            <w:r w:rsidRPr="005F563A">
              <w:rPr>
                <w:rFonts w:hint="eastAsia"/>
              </w:rPr>
              <w:t>7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DESCRIPTION7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描述</w:t>
            </w:r>
            <w:r w:rsidRPr="005F563A">
              <w:rPr>
                <w:rFonts w:hint="eastAsia"/>
              </w:rPr>
              <w:t>7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IMGURL7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图片地址</w:t>
            </w:r>
            <w:r w:rsidRPr="005F563A">
              <w:rPr>
                <w:rFonts w:hint="eastAsia"/>
              </w:rPr>
              <w:t>7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TOURL7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超链接</w:t>
            </w:r>
            <w:r w:rsidRPr="005F563A">
              <w:rPr>
                <w:rFonts w:hint="eastAsia"/>
              </w:rPr>
              <w:t>7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TITLE8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标题</w:t>
            </w:r>
            <w:r w:rsidRPr="005F563A">
              <w:rPr>
                <w:rFonts w:hint="eastAsia"/>
              </w:rPr>
              <w:t>8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DESCRIPTION8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描述</w:t>
            </w:r>
            <w:r w:rsidRPr="005F563A">
              <w:rPr>
                <w:rFonts w:hint="eastAsia"/>
              </w:rPr>
              <w:t>8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IMGURL8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图片地址</w:t>
            </w:r>
            <w:r w:rsidRPr="005F563A">
              <w:rPr>
                <w:rFonts w:hint="eastAsia"/>
              </w:rPr>
              <w:t>8</w:t>
            </w:r>
          </w:p>
        </w:tc>
      </w:tr>
      <w:tr w:rsidR="00A47582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TOURL8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47582" w:rsidRPr="005F563A" w:rsidRDefault="00A47582" w:rsidP="00CC2DE1">
            <w:pPr>
              <w:rPr>
                <w:rFonts w:hint="eastAsia"/>
              </w:rPr>
            </w:pPr>
            <w:r w:rsidRPr="005F563A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582" w:rsidRDefault="00A47582" w:rsidP="00CC2DE1">
            <w:r w:rsidRPr="005F563A">
              <w:rPr>
                <w:rFonts w:hint="eastAsia"/>
              </w:rPr>
              <w:t>超链接</w:t>
            </w:r>
            <w:r w:rsidRPr="005F563A">
              <w:rPr>
                <w:rFonts w:hint="eastAsia"/>
              </w:rPr>
              <w:t>8</w:t>
            </w:r>
          </w:p>
        </w:tc>
      </w:tr>
    </w:tbl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DF3346" w:rsidRDefault="00DF3346" w:rsidP="00DF3346">
      <w:pPr>
        <w:pStyle w:val="2"/>
        <w:numPr>
          <w:ilvl w:val="0"/>
          <w:numId w:val="6"/>
        </w:numPr>
      </w:pPr>
      <w:bookmarkStart w:id="36" w:name="_Toc486604942"/>
      <w:r>
        <w:rPr>
          <w:rFonts w:hint="eastAsia"/>
          <w:b/>
          <w:sz w:val="21"/>
        </w:rPr>
        <w:t>管理后台表（</w:t>
      </w:r>
      <w:r>
        <w:t>weixin_imgmsg</w:t>
      </w:r>
      <w:r>
        <w:rPr>
          <w:rFonts w:hint="eastAsia"/>
          <w:b/>
          <w:sz w:val="21"/>
        </w:rPr>
        <w:t>）</w:t>
      </w:r>
      <w:bookmarkEnd w:id="36"/>
    </w:p>
    <w:p w:rsidR="00DF3346" w:rsidRDefault="00DF3346" w:rsidP="00DF3346"/>
    <w:tbl>
      <w:tblPr>
        <w:tblW w:w="9585" w:type="dxa"/>
        <w:tblInd w:w="108" w:type="dxa"/>
        <w:tblLayout w:type="fixed"/>
        <w:tblLook w:val="04A0"/>
      </w:tblPr>
      <w:tblGrid>
        <w:gridCol w:w="1951"/>
        <w:gridCol w:w="1417"/>
        <w:gridCol w:w="1417"/>
        <w:gridCol w:w="4800"/>
      </w:tblGrid>
      <w:tr w:rsidR="00DF3346" w:rsidTr="00E237DE">
        <w:trPr>
          <w:trHeight w:val="17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DF3346" w:rsidRDefault="00DF3346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DF3346" w:rsidRDefault="00DF3346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  <w:hideMark/>
          </w:tcPr>
          <w:p w:rsidR="00DF3346" w:rsidRDefault="00DF3346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默认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F3346" w:rsidRDefault="00DF3346" w:rsidP="00E237DE">
            <w:r>
              <w:rPr>
                <w:rFonts w:ascii="微软雅黑" w:hAnsi="微软雅黑" w:cs="微软雅黑" w:hint="eastAsia"/>
                <w:bCs/>
                <w:sz w:val="18"/>
                <w:szCs w:val="18"/>
              </w:rPr>
              <w:t>说明</w:t>
            </w:r>
          </w:p>
        </w:tc>
      </w:tr>
      <w:tr w:rsidR="00DF3346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346" w:rsidRPr="00313FF4" w:rsidRDefault="00DF3346" w:rsidP="00067E02">
            <w:r w:rsidRPr="00313FF4">
              <w:t>TEXTMSG_ID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346" w:rsidRPr="00313FF4" w:rsidRDefault="00DF3346" w:rsidP="00067E02">
            <w:r w:rsidRPr="00313FF4">
              <w:t>varchar(100)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346" w:rsidRPr="00313FF4" w:rsidRDefault="00DF3346" w:rsidP="00067E02">
            <w:r w:rsidRPr="00313FF4">
              <w:t>NOTNULL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346" w:rsidRPr="00313FF4" w:rsidRDefault="00DF3346" w:rsidP="00067E02"/>
        </w:tc>
      </w:tr>
      <w:tr w:rsidR="00DF3346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346" w:rsidRPr="00313FF4" w:rsidRDefault="00DF3346" w:rsidP="00067E02">
            <w:pPr>
              <w:rPr>
                <w:rFonts w:hint="eastAsia"/>
              </w:rPr>
            </w:pPr>
            <w:r w:rsidRPr="00313FF4">
              <w:rPr>
                <w:rFonts w:hint="eastAsia"/>
              </w:rPr>
              <w:t>KEYWORD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346" w:rsidRPr="00313FF4" w:rsidRDefault="00DF3346" w:rsidP="00067E02">
            <w:pPr>
              <w:rPr>
                <w:rFonts w:hint="eastAsia"/>
              </w:rPr>
            </w:pPr>
            <w:r w:rsidRPr="00313FF4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346" w:rsidRPr="00313FF4" w:rsidRDefault="00DF3346" w:rsidP="00067E02">
            <w:pPr>
              <w:rPr>
                <w:rFonts w:hint="eastAsia"/>
              </w:rPr>
            </w:pPr>
            <w:r w:rsidRPr="00313FF4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346" w:rsidRPr="00313FF4" w:rsidRDefault="00DF3346" w:rsidP="00067E02">
            <w:pPr>
              <w:rPr>
                <w:rFonts w:hint="eastAsia"/>
              </w:rPr>
            </w:pPr>
            <w:r w:rsidRPr="00313FF4">
              <w:rPr>
                <w:rFonts w:hint="eastAsia"/>
              </w:rPr>
              <w:t>关键词</w:t>
            </w:r>
          </w:p>
        </w:tc>
      </w:tr>
      <w:tr w:rsidR="00DF3346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346" w:rsidRPr="00313FF4" w:rsidRDefault="00DF3346" w:rsidP="00067E02">
            <w:pPr>
              <w:rPr>
                <w:rFonts w:hint="eastAsia"/>
              </w:rPr>
            </w:pPr>
            <w:r w:rsidRPr="00313FF4">
              <w:rPr>
                <w:rFonts w:hint="eastAsia"/>
              </w:rPr>
              <w:t>CONTENT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346" w:rsidRPr="00313FF4" w:rsidRDefault="00DF3346" w:rsidP="00067E02">
            <w:pPr>
              <w:rPr>
                <w:rFonts w:hint="eastAsia"/>
              </w:rPr>
            </w:pPr>
            <w:r w:rsidRPr="00313FF4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346" w:rsidRPr="00313FF4" w:rsidRDefault="00DF3346" w:rsidP="00067E02">
            <w:pPr>
              <w:rPr>
                <w:rFonts w:hint="eastAsia"/>
              </w:rPr>
            </w:pPr>
            <w:r w:rsidRPr="00313FF4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346" w:rsidRPr="00313FF4" w:rsidRDefault="00DF3346" w:rsidP="00067E02">
            <w:pPr>
              <w:rPr>
                <w:rFonts w:hint="eastAsia"/>
              </w:rPr>
            </w:pPr>
            <w:r w:rsidRPr="00313FF4">
              <w:rPr>
                <w:rFonts w:hint="eastAsia"/>
              </w:rPr>
              <w:t>内容</w:t>
            </w:r>
          </w:p>
        </w:tc>
      </w:tr>
      <w:tr w:rsidR="00DF3346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346" w:rsidRPr="00313FF4" w:rsidRDefault="00DF3346" w:rsidP="00067E02">
            <w:pPr>
              <w:rPr>
                <w:rFonts w:hint="eastAsia"/>
              </w:rPr>
            </w:pPr>
            <w:r w:rsidRPr="00313FF4">
              <w:rPr>
                <w:rFonts w:hint="eastAsia"/>
              </w:rPr>
              <w:t>CREATETIME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346" w:rsidRPr="00313FF4" w:rsidRDefault="00DF3346" w:rsidP="00067E02">
            <w:pPr>
              <w:rPr>
                <w:rFonts w:hint="eastAsia"/>
              </w:rPr>
            </w:pPr>
            <w:r w:rsidRPr="00313FF4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346" w:rsidRPr="00313FF4" w:rsidRDefault="00DF3346" w:rsidP="00067E02">
            <w:pPr>
              <w:rPr>
                <w:rFonts w:hint="eastAsia"/>
              </w:rPr>
            </w:pPr>
            <w:r w:rsidRPr="00313FF4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346" w:rsidRPr="00313FF4" w:rsidRDefault="00DF3346" w:rsidP="00067E02">
            <w:pPr>
              <w:rPr>
                <w:rFonts w:hint="eastAsia"/>
              </w:rPr>
            </w:pPr>
            <w:r w:rsidRPr="00313FF4">
              <w:rPr>
                <w:rFonts w:hint="eastAsia"/>
              </w:rPr>
              <w:t>创建时间</w:t>
            </w:r>
          </w:p>
        </w:tc>
      </w:tr>
      <w:tr w:rsidR="00DF3346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346" w:rsidRPr="00313FF4" w:rsidRDefault="00DF3346" w:rsidP="00067E02">
            <w:pPr>
              <w:rPr>
                <w:rFonts w:hint="eastAsia"/>
              </w:rPr>
            </w:pPr>
            <w:r w:rsidRPr="00313FF4">
              <w:rPr>
                <w:rFonts w:hint="eastAsia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346" w:rsidRPr="00313FF4" w:rsidRDefault="00DF3346" w:rsidP="00067E02">
            <w:pPr>
              <w:rPr>
                <w:rFonts w:hint="eastAsia"/>
              </w:rPr>
            </w:pPr>
            <w:r w:rsidRPr="00313FF4">
              <w:rPr>
                <w:rFonts w:hint="eastAsia"/>
              </w:rPr>
              <w:t>int(11)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346" w:rsidRPr="00313FF4" w:rsidRDefault="00DF3346" w:rsidP="00067E02">
            <w:pPr>
              <w:rPr>
                <w:rFonts w:hint="eastAsia"/>
              </w:rPr>
            </w:pPr>
            <w:r w:rsidRPr="00313FF4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346" w:rsidRPr="00313FF4" w:rsidRDefault="00DF3346" w:rsidP="00067E02">
            <w:pPr>
              <w:rPr>
                <w:rFonts w:hint="eastAsia"/>
              </w:rPr>
            </w:pPr>
            <w:r w:rsidRPr="00313FF4">
              <w:rPr>
                <w:rFonts w:hint="eastAsia"/>
              </w:rPr>
              <w:t>状态</w:t>
            </w:r>
          </w:p>
        </w:tc>
      </w:tr>
      <w:tr w:rsidR="00DF3346" w:rsidTr="00E237DE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346" w:rsidRPr="00313FF4" w:rsidRDefault="00DF3346" w:rsidP="00067E02">
            <w:pPr>
              <w:rPr>
                <w:rFonts w:hint="eastAsia"/>
              </w:rPr>
            </w:pPr>
            <w:r w:rsidRPr="00313FF4">
              <w:rPr>
                <w:rFonts w:hint="eastAsia"/>
              </w:rPr>
              <w:t>BZ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346" w:rsidRPr="00313FF4" w:rsidRDefault="00DF3346" w:rsidP="00067E02">
            <w:pPr>
              <w:rPr>
                <w:rFonts w:hint="eastAsia"/>
              </w:rPr>
            </w:pPr>
            <w:r w:rsidRPr="00313FF4">
              <w:rPr>
                <w:rFonts w:hint="eastAsia"/>
              </w:rPr>
              <w:t>varchar(255)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3346" w:rsidRPr="00313FF4" w:rsidRDefault="00DF3346" w:rsidP="00067E02">
            <w:pPr>
              <w:rPr>
                <w:rFonts w:hint="eastAsia"/>
              </w:rPr>
            </w:pPr>
            <w:r w:rsidRPr="00313FF4">
              <w:rPr>
                <w:rFonts w:hint="eastAsia"/>
              </w:rPr>
              <w:t>NULL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346" w:rsidRDefault="00DF3346" w:rsidP="00067E02">
            <w:r w:rsidRPr="00313FF4">
              <w:rPr>
                <w:rFonts w:hint="eastAsia"/>
              </w:rPr>
              <w:t>备注</w:t>
            </w:r>
          </w:p>
        </w:tc>
      </w:tr>
    </w:tbl>
    <w:p w:rsidR="00DF3346" w:rsidRDefault="00DF3346" w:rsidP="00DF3346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9B3879" w:rsidRDefault="009B3879" w:rsidP="00356BAF">
      <w:pPr>
        <w:rPr>
          <w:rFonts w:ascii="微软雅黑" w:hAnsi="微软雅黑" w:cs="微软雅黑" w:hint="eastAsia"/>
        </w:rPr>
      </w:pPr>
    </w:p>
    <w:p w:rsidR="000A4DCA" w:rsidRDefault="000A4DCA" w:rsidP="00356BAF">
      <w:pPr>
        <w:rPr>
          <w:rFonts w:ascii="微软雅黑" w:hAnsi="微软雅黑" w:cs="微软雅黑" w:hint="eastAsia"/>
        </w:rPr>
      </w:pPr>
    </w:p>
    <w:p w:rsidR="00706514" w:rsidRPr="00356BAF" w:rsidRDefault="00706514"/>
    <w:sectPr w:rsidR="00706514" w:rsidRPr="00356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6F8" w:rsidRDefault="00DB36F8" w:rsidP="00356BAF">
      <w:r>
        <w:separator/>
      </w:r>
    </w:p>
  </w:endnote>
  <w:endnote w:type="continuationSeparator" w:id="1">
    <w:p w:rsidR="00DB36F8" w:rsidRDefault="00DB36F8" w:rsidP="00356B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??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6F8" w:rsidRDefault="00DB36F8" w:rsidP="00356BAF">
      <w:r>
        <w:separator/>
      </w:r>
    </w:p>
  </w:footnote>
  <w:footnote w:type="continuationSeparator" w:id="1">
    <w:p w:rsidR="00DB36F8" w:rsidRDefault="00DB36F8" w:rsidP="00356B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b/>
        <w:sz w:val="21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6BAF"/>
    <w:rsid w:val="00057E97"/>
    <w:rsid w:val="0007159A"/>
    <w:rsid w:val="000A4DCA"/>
    <w:rsid w:val="00183A61"/>
    <w:rsid w:val="001E5B7E"/>
    <w:rsid w:val="00223420"/>
    <w:rsid w:val="00290B7E"/>
    <w:rsid w:val="002D0FF7"/>
    <w:rsid w:val="002E30B9"/>
    <w:rsid w:val="0033469D"/>
    <w:rsid w:val="003513F8"/>
    <w:rsid w:val="00356BAF"/>
    <w:rsid w:val="0039326D"/>
    <w:rsid w:val="003A0045"/>
    <w:rsid w:val="003B0D9F"/>
    <w:rsid w:val="00421169"/>
    <w:rsid w:val="00446284"/>
    <w:rsid w:val="004A07F5"/>
    <w:rsid w:val="004E0DE5"/>
    <w:rsid w:val="00546562"/>
    <w:rsid w:val="005B5178"/>
    <w:rsid w:val="005C535A"/>
    <w:rsid w:val="006335A1"/>
    <w:rsid w:val="0066776E"/>
    <w:rsid w:val="00672E27"/>
    <w:rsid w:val="00687035"/>
    <w:rsid w:val="006C715B"/>
    <w:rsid w:val="00706514"/>
    <w:rsid w:val="007676ED"/>
    <w:rsid w:val="00805F25"/>
    <w:rsid w:val="008F6E3C"/>
    <w:rsid w:val="009B3879"/>
    <w:rsid w:val="00A20FF7"/>
    <w:rsid w:val="00A47582"/>
    <w:rsid w:val="00A61DE4"/>
    <w:rsid w:val="00A81624"/>
    <w:rsid w:val="00A83CD7"/>
    <w:rsid w:val="00AB34CE"/>
    <w:rsid w:val="00B0677E"/>
    <w:rsid w:val="00B12364"/>
    <w:rsid w:val="00B36F94"/>
    <w:rsid w:val="00B937D9"/>
    <w:rsid w:val="00BB7F5F"/>
    <w:rsid w:val="00BC4CDA"/>
    <w:rsid w:val="00BE3D8D"/>
    <w:rsid w:val="00C06F36"/>
    <w:rsid w:val="00C65F9C"/>
    <w:rsid w:val="00CD6CBD"/>
    <w:rsid w:val="00D16430"/>
    <w:rsid w:val="00D72447"/>
    <w:rsid w:val="00DB36F8"/>
    <w:rsid w:val="00DB7392"/>
    <w:rsid w:val="00DF3346"/>
    <w:rsid w:val="00E1488B"/>
    <w:rsid w:val="00EB517F"/>
    <w:rsid w:val="00EE5801"/>
    <w:rsid w:val="00F27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356BAF"/>
    <w:pPr>
      <w:widowControl w:val="0"/>
      <w:suppressAutoHyphens/>
      <w:jc w:val="both"/>
    </w:pPr>
    <w:rPr>
      <w:rFonts w:ascii="Times New Roman" w:eastAsia="微软雅黑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356BAF"/>
    <w:pPr>
      <w:numPr>
        <w:numId w:val="2"/>
      </w:numPr>
      <w:spacing w:line="300" w:lineRule="auto"/>
      <w:jc w:val="left"/>
      <w:outlineLvl w:val="0"/>
    </w:pPr>
    <w:rPr>
      <w:bCs/>
      <w:color w:val="000000"/>
      <w:kern w:val="2"/>
    </w:rPr>
  </w:style>
  <w:style w:type="paragraph" w:styleId="2">
    <w:name w:val="heading 2"/>
    <w:basedOn w:val="a"/>
    <w:next w:val="a0"/>
    <w:link w:val="2Char"/>
    <w:semiHidden/>
    <w:unhideWhenUsed/>
    <w:qFormat/>
    <w:rsid w:val="00356BAF"/>
    <w:pPr>
      <w:spacing w:line="300" w:lineRule="auto"/>
      <w:jc w:val="left"/>
      <w:outlineLvl w:val="1"/>
    </w:pPr>
    <w:rPr>
      <w:bCs/>
      <w:color w:val="000000"/>
      <w:kern w:val="2"/>
    </w:rPr>
  </w:style>
  <w:style w:type="paragraph" w:styleId="3">
    <w:name w:val="heading 3"/>
    <w:basedOn w:val="a"/>
    <w:next w:val="a0"/>
    <w:link w:val="3Char"/>
    <w:semiHidden/>
    <w:unhideWhenUsed/>
    <w:qFormat/>
    <w:rsid w:val="00356BAF"/>
    <w:pPr>
      <w:widowControl/>
      <w:spacing w:before="280" w:after="280"/>
      <w:jc w:val="center"/>
      <w:outlineLvl w:val="2"/>
    </w:pPr>
    <w:rPr>
      <w:bCs/>
      <w:color w:val="000000"/>
      <w:kern w:val="2"/>
    </w:rPr>
  </w:style>
  <w:style w:type="paragraph" w:styleId="4">
    <w:name w:val="heading 4"/>
    <w:basedOn w:val="a"/>
    <w:next w:val="a0"/>
    <w:link w:val="4Char"/>
    <w:semiHidden/>
    <w:unhideWhenUsed/>
    <w:qFormat/>
    <w:rsid w:val="00356BAF"/>
    <w:pPr>
      <w:widowControl/>
      <w:spacing w:before="280" w:after="280"/>
      <w:jc w:val="left"/>
      <w:outlineLvl w:val="3"/>
    </w:pPr>
    <w:rPr>
      <w:rFonts w:ascii="宋体" w:hAnsi="宋体" w:cs="宋体"/>
      <w:b/>
      <w:bCs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semiHidden/>
    <w:unhideWhenUsed/>
    <w:rsid w:val="00356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semiHidden/>
    <w:rsid w:val="00356BAF"/>
    <w:rPr>
      <w:sz w:val="18"/>
      <w:szCs w:val="18"/>
    </w:rPr>
  </w:style>
  <w:style w:type="paragraph" w:styleId="a5">
    <w:name w:val="footer"/>
    <w:basedOn w:val="a"/>
    <w:link w:val="Char0"/>
    <w:semiHidden/>
    <w:unhideWhenUsed/>
    <w:rsid w:val="00356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semiHidden/>
    <w:rsid w:val="00356BAF"/>
    <w:rPr>
      <w:sz w:val="18"/>
      <w:szCs w:val="18"/>
    </w:rPr>
  </w:style>
  <w:style w:type="character" w:customStyle="1" w:styleId="1Char">
    <w:name w:val="标题 1 Char"/>
    <w:basedOn w:val="a1"/>
    <w:link w:val="1"/>
    <w:rsid w:val="00356BAF"/>
    <w:rPr>
      <w:rFonts w:ascii="Times New Roman" w:eastAsia="微软雅黑" w:hAnsi="Times New Roman" w:cs="Times New Roman"/>
      <w:bCs/>
      <w:color w:val="000000"/>
      <w:sz w:val="20"/>
      <w:szCs w:val="20"/>
    </w:rPr>
  </w:style>
  <w:style w:type="character" w:customStyle="1" w:styleId="2Char">
    <w:name w:val="标题 2 Char"/>
    <w:basedOn w:val="a1"/>
    <w:link w:val="2"/>
    <w:semiHidden/>
    <w:rsid w:val="00356BAF"/>
    <w:rPr>
      <w:rFonts w:ascii="Times New Roman" w:eastAsia="微软雅黑" w:hAnsi="Times New Roman" w:cs="Times New Roman"/>
      <w:bCs/>
      <w:color w:val="000000"/>
      <w:sz w:val="20"/>
      <w:szCs w:val="20"/>
    </w:rPr>
  </w:style>
  <w:style w:type="character" w:customStyle="1" w:styleId="3Char">
    <w:name w:val="标题 3 Char"/>
    <w:basedOn w:val="a1"/>
    <w:link w:val="3"/>
    <w:semiHidden/>
    <w:rsid w:val="00356BAF"/>
    <w:rPr>
      <w:rFonts w:ascii="Times New Roman" w:eastAsia="微软雅黑" w:hAnsi="Times New Roman" w:cs="Times New Roman"/>
      <w:bCs/>
      <w:color w:val="000000"/>
      <w:sz w:val="20"/>
      <w:szCs w:val="20"/>
    </w:rPr>
  </w:style>
  <w:style w:type="character" w:customStyle="1" w:styleId="4Char">
    <w:name w:val="标题 4 Char"/>
    <w:basedOn w:val="a1"/>
    <w:link w:val="4"/>
    <w:semiHidden/>
    <w:rsid w:val="00356BAF"/>
    <w:rPr>
      <w:rFonts w:ascii="宋体" w:eastAsia="微软雅黑" w:hAnsi="宋体" w:cs="宋体"/>
      <w:b/>
      <w:bCs/>
      <w:sz w:val="24"/>
      <w:szCs w:val="24"/>
    </w:rPr>
  </w:style>
  <w:style w:type="character" w:styleId="a6">
    <w:name w:val="Hyperlink"/>
    <w:uiPriority w:val="99"/>
    <w:unhideWhenUsed/>
    <w:rsid w:val="00356BAF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356BAF"/>
    <w:rPr>
      <w:color w:val="800080" w:themeColor="followedHyperlink"/>
      <w:u w:val="single"/>
    </w:rPr>
  </w:style>
  <w:style w:type="paragraph" w:styleId="a0">
    <w:name w:val="Body Text"/>
    <w:basedOn w:val="a"/>
    <w:link w:val="Char1"/>
    <w:semiHidden/>
    <w:unhideWhenUsed/>
    <w:rsid w:val="00356BAF"/>
    <w:pPr>
      <w:spacing w:after="120"/>
    </w:pPr>
  </w:style>
  <w:style w:type="character" w:customStyle="1" w:styleId="Char2">
    <w:name w:val="正文文本 Char"/>
    <w:basedOn w:val="a1"/>
    <w:link w:val="a0"/>
    <w:semiHidden/>
    <w:rsid w:val="00356BAF"/>
    <w:rPr>
      <w:rFonts w:ascii="Times New Roman" w:eastAsia="微软雅黑" w:hAnsi="Times New Roman" w:cs="Times New Roman"/>
      <w:kern w:val="0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356BAF"/>
    <w:pPr>
      <w:widowControl/>
      <w:tabs>
        <w:tab w:val="left" w:pos="420"/>
        <w:tab w:val="right" w:leader="dot" w:pos="9344"/>
      </w:tabs>
      <w:jc w:val="left"/>
    </w:pPr>
    <w:rPr>
      <w:rFonts w:ascii="宋体" w:hAnsi="宋体" w:cs="宋体"/>
      <w:b/>
      <w:bCs/>
      <w:kern w:val="2"/>
    </w:rPr>
  </w:style>
  <w:style w:type="paragraph" w:styleId="20">
    <w:name w:val="toc 2"/>
    <w:basedOn w:val="a"/>
    <w:next w:val="a"/>
    <w:autoRedefine/>
    <w:uiPriority w:val="39"/>
    <w:unhideWhenUsed/>
    <w:rsid w:val="00356BAF"/>
    <w:pPr>
      <w:ind w:left="420"/>
    </w:pPr>
  </w:style>
  <w:style w:type="paragraph" w:styleId="30">
    <w:name w:val="toc 3"/>
    <w:basedOn w:val="a"/>
    <w:next w:val="a"/>
    <w:autoRedefine/>
    <w:semiHidden/>
    <w:unhideWhenUsed/>
    <w:rsid w:val="00356BAF"/>
    <w:pPr>
      <w:ind w:left="840"/>
    </w:pPr>
  </w:style>
  <w:style w:type="paragraph" w:styleId="a8">
    <w:name w:val="caption"/>
    <w:basedOn w:val="a"/>
    <w:semiHidden/>
    <w:unhideWhenUsed/>
    <w:qFormat/>
    <w:rsid w:val="00356BA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List"/>
    <w:basedOn w:val="a0"/>
    <w:semiHidden/>
    <w:unhideWhenUsed/>
    <w:rsid w:val="00356BAF"/>
    <w:rPr>
      <w:rFonts w:cs="Mangal"/>
    </w:rPr>
  </w:style>
  <w:style w:type="paragraph" w:styleId="aa">
    <w:name w:val="Body Text Indent"/>
    <w:basedOn w:val="a"/>
    <w:link w:val="Char3"/>
    <w:semiHidden/>
    <w:unhideWhenUsed/>
    <w:rsid w:val="00356BAF"/>
    <w:pPr>
      <w:ind w:firstLine="420"/>
    </w:pPr>
    <w:rPr>
      <w:color w:val="000000"/>
    </w:rPr>
  </w:style>
  <w:style w:type="character" w:customStyle="1" w:styleId="Char3">
    <w:name w:val="正文文本缩进 Char"/>
    <w:basedOn w:val="a1"/>
    <w:link w:val="aa"/>
    <w:semiHidden/>
    <w:rsid w:val="00356BAF"/>
    <w:rPr>
      <w:rFonts w:ascii="Times New Roman" w:eastAsia="微软雅黑" w:hAnsi="Times New Roman" w:cs="Times New Roman"/>
      <w:color w:val="000000"/>
      <w:kern w:val="0"/>
      <w:sz w:val="20"/>
      <w:szCs w:val="20"/>
    </w:rPr>
  </w:style>
  <w:style w:type="paragraph" w:styleId="ab">
    <w:name w:val="Balloon Text"/>
    <w:basedOn w:val="a"/>
    <w:link w:val="Char20"/>
    <w:semiHidden/>
    <w:unhideWhenUsed/>
    <w:rsid w:val="00356BAF"/>
    <w:rPr>
      <w:sz w:val="18"/>
      <w:szCs w:val="18"/>
    </w:rPr>
  </w:style>
  <w:style w:type="character" w:customStyle="1" w:styleId="Char4">
    <w:name w:val="批注框文本 Char"/>
    <w:basedOn w:val="a1"/>
    <w:link w:val="ab"/>
    <w:semiHidden/>
    <w:rsid w:val="00356BAF"/>
    <w:rPr>
      <w:rFonts w:ascii="Times New Roman" w:eastAsia="微软雅黑" w:hAnsi="Times New Roman" w:cs="Times New Roman"/>
      <w:kern w:val="0"/>
      <w:sz w:val="18"/>
      <w:szCs w:val="18"/>
    </w:rPr>
  </w:style>
  <w:style w:type="paragraph" w:styleId="ac">
    <w:name w:val="Quote"/>
    <w:basedOn w:val="a"/>
    <w:link w:val="Char5"/>
    <w:qFormat/>
    <w:rsid w:val="00356BAF"/>
    <w:pPr>
      <w:spacing w:after="283"/>
      <w:ind w:left="567" w:right="567"/>
    </w:pPr>
  </w:style>
  <w:style w:type="character" w:customStyle="1" w:styleId="Char5">
    <w:name w:val="引用 Char"/>
    <w:basedOn w:val="a1"/>
    <w:link w:val="ac"/>
    <w:rsid w:val="00356BAF"/>
    <w:rPr>
      <w:rFonts w:ascii="Times New Roman" w:eastAsia="微软雅黑" w:hAnsi="Times New Roman" w:cs="Times New Roman"/>
      <w:kern w:val="0"/>
      <w:sz w:val="20"/>
      <w:szCs w:val="20"/>
    </w:rPr>
  </w:style>
  <w:style w:type="paragraph" w:styleId="TOC">
    <w:name w:val="TOC Heading"/>
    <w:basedOn w:val="1"/>
    <w:next w:val="a"/>
    <w:semiHidden/>
    <w:unhideWhenUsed/>
    <w:qFormat/>
    <w:rsid w:val="00356BAF"/>
    <w:pPr>
      <w:keepNext/>
      <w:keepLines/>
      <w:widowControl/>
      <w:numPr>
        <w:numId w:val="0"/>
      </w:numPr>
      <w:suppressAutoHyphens w:val="0"/>
      <w:spacing w:before="480" w:line="276" w:lineRule="auto"/>
    </w:pPr>
    <w:rPr>
      <w:rFonts w:ascii="Cambria" w:eastAsia="宋体" w:hAnsi="Cambria"/>
      <w:color w:val="365F91"/>
      <w:sz w:val="28"/>
      <w:szCs w:val="28"/>
    </w:rPr>
  </w:style>
  <w:style w:type="paragraph" w:customStyle="1" w:styleId="ad">
    <w:name w:val="索引"/>
    <w:basedOn w:val="a"/>
    <w:rsid w:val="00356BAF"/>
    <w:pPr>
      <w:suppressLineNumbers/>
    </w:pPr>
    <w:rPr>
      <w:rFonts w:cs="Mangal"/>
    </w:rPr>
  </w:style>
  <w:style w:type="paragraph" w:customStyle="1" w:styleId="11">
    <w:name w:val="标题1"/>
    <w:basedOn w:val="a"/>
    <w:next w:val="a0"/>
    <w:rsid w:val="00356BAF"/>
    <w:pPr>
      <w:jc w:val="center"/>
    </w:pPr>
    <w:rPr>
      <w:b/>
      <w:bCs/>
    </w:rPr>
  </w:style>
  <w:style w:type="paragraph" w:customStyle="1" w:styleId="lt1">
    <w:name w:val="lt1"/>
    <w:basedOn w:val="a"/>
    <w:rsid w:val="00356BAF"/>
    <w:pPr>
      <w:widowControl/>
      <w:spacing w:before="280" w:after="280"/>
      <w:jc w:val="left"/>
    </w:pPr>
    <w:rPr>
      <w:color w:val="000000"/>
    </w:rPr>
  </w:style>
  <w:style w:type="paragraph" w:customStyle="1" w:styleId="label">
    <w:name w:val="label"/>
    <w:basedOn w:val="a"/>
    <w:rsid w:val="00356BAF"/>
    <w:pPr>
      <w:widowControl/>
      <w:spacing w:before="280" w:after="280"/>
      <w:jc w:val="left"/>
    </w:pPr>
    <w:rPr>
      <w:rFonts w:ascii="宋体" w:hAnsi="宋体" w:cs="宋体"/>
      <w:kern w:val="2"/>
      <w:sz w:val="24"/>
      <w:szCs w:val="24"/>
    </w:rPr>
  </w:style>
  <w:style w:type="paragraph" w:customStyle="1" w:styleId="ordinary-output">
    <w:name w:val="ordinary-output"/>
    <w:basedOn w:val="a"/>
    <w:rsid w:val="00356BAF"/>
    <w:pPr>
      <w:widowControl/>
      <w:spacing w:before="280" w:after="75" w:line="330" w:lineRule="atLeast"/>
      <w:jc w:val="left"/>
    </w:pPr>
    <w:rPr>
      <w:color w:val="000000"/>
    </w:rPr>
  </w:style>
  <w:style w:type="paragraph" w:customStyle="1" w:styleId="middletitle">
    <w:name w:val="middletitle"/>
    <w:basedOn w:val="a"/>
    <w:rsid w:val="00356BAF"/>
    <w:pPr>
      <w:widowControl/>
      <w:spacing w:before="280" w:after="280"/>
      <w:jc w:val="left"/>
    </w:pPr>
    <w:rPr>
      <w:color w:val="000000"/>
    </w:rPr>
  </w:style>
  <w:style w:type="paragraph" w:customStyle="1" w:styleId="main">
    <w:name w:val="main"/>
    <w:basedOn w:val="a"/>
    <w:rsid w:val="00356BAF"/>
    <w:pPr>
      <w:widowControl/>
      <w:spacing w:before="280" w:after="280" w:line="320" w:lineRule="atLeast"/>
      <w:jc w:val="left"/>
    </w:pPr>
    <w:rPr>
      <w:rFonts w:ascii="??" w:hAnsi="??" w:cs="??"/>
      <w:kern w:val="2"/>
    </w:rPr>
  </w:style>
  <w:style w:type="paragraph" w:customStyle="1" w:styleId="12">
    <w:name w:val="批注框文本1"/>
    <w:basedOn w:val="a"/>
    <w:rsid w:val="00356BAF"/>
    <w:rPr>
      <w:sz w:val="18"/>
      <w:szCs w:val="18"/>
    </w:rPr>
  </w:style>
  <w:style w:type="paragraph" w:customStyle="1" w:styleId="13">
    <w:name w:val="文档结构图1"/>
    <w:basedOn w:val="a"/>
    <w:rsid w:val="00356BAF"/>
    <w:pPr>
      <w:shd w:val="clear" w:color="auto" w:fill="000080"/>
    </w:pPr>
  </w:style>
  <w:style w:type="paragraph" w:customStyle="1" w:styleId="labelproc">
    <w:name w:val="labelproc"/>
    <w:basedOn w:val="a"/>
    <w:rsid w:val="00356BAF"/>
    <w:pPr>
      <w:widowControl/>
      <w:spacing w:before="280" w:after="280"/>
      <w:jc w:val="left"/>
    </w:pPr>
    <w:rPr>
      <w:rFonts w:ascii="宋体" w:hAnsi="宋体" w:cs="宋体"/>
      <w:kern w:val="2"/>
      <w:sz w:val="24"/>
      <w:szCs w:val="24"/>
    </w:rPr>
  </w:style>
  <w:style w:type="paragraph" w:customStyle="1" w:styleId="14">
    <w:name w:val="普通(网站)1"/>
    <w:basedOn w:val="a"/>
    <w:rsid w:val="00356BAF"/>
    <w:pPr>
      <w:widowControl/>
      <w:spacing w:before="280" w:after="280" w:line="225" w:lineRule="atLeast"/>
      <w:jc w:val="left"/>
    </w:pPr>
    <w:rPr>
      <w:rFonts w:ascii="宋体" w:hAnsi="宋体" w:cs="宋体"/>
      <w:kern w:val="2"/>
      <w:sz w:val="24"/>
      <w:szCs w:val="24"/>
    </w:rPr>
  </w:style>
  <w:style w:type="paragraph" w:customStyle="1" w:styleId="HTML1">
    <w:name w:val="HTML 预设格式1"/>
    <w:basedOn w:val="a"/>
    <w:rsid w:val="00356B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2"/>
      <w:sz w:val="24"/>
      <w:szCs w:val="24"/>
    </w:rPr>
  </w:style>
  <w:style w:type="paragraph" w:customStyle="1" w:styleId="ae">
    <w:name w:val="文档编号"/>
    <w:basedOn w:val="a"/>
    <w:next w:val="a"/>
    <w:rsid w:val="00356BAF"/>
    <w:pPr>
      <w:spacing w:line="360" w:lineRule="auto"/>
      <w:jc w:val="center"/>
    </w:pPr>
    <w:rPr>
      <w:rFonts w:ascii="宋体" w:hAnsi="宋体" w:cs="宋体"/>
      <w:kern w:val="2"/>
    </w:rPr>
  </w:style>
  <w:style w:type="paragraph" w:customStyle="1" w:styleId="fig">
    <w:name w:val="fig"/>
    <w:basedOn w:val="a"/>
    <w:rsid w:val="00356BAF"/>
    <w:pPr>
      <w:widowControl/>
      <w:spacing w:before="280" w:after="280"/>
      <w:jc w:val="left"/>
    </w:pPr>
    <w:rPr>
      <w:rFonts w:ascii="宋体" w:hAnsi="宋体" w:cs="宋体"/>
      <w:kern w:val="2"/>
      <w:sz w:val="24"/>
      <w:szCs w:val="24"/>
    </w:rPr>
  </w:style>
  <w:style w:type="paragraph" w:customStyle="1" w:styleId="15">
    <w:name w:val="正文首行缩进1"/>
    <w:basedOn w:val="a0"/>
    <w:rsid w:val="00356BAF"/>
    <w:pPr>
      <w:ind w:firstLine="420"/>
    </w:pPr>
  </w:style>
  <w:style w:type="paragraph" w:customStyle="1" w:styleId="16">
    <w:name w:val="批注文字1"/>
    <w:basedOn w:val="a"/>
    <w:rsid w:val="00356BAF"/>
    <w:pPr>
      <w:jc w:val="left"/>
    </w:pPr>
  </w:style>
  <w:style w:type="paragraph" w:customStyle="1" w:styleId="17">
    <w:name w:val="批注主题1"/>
    <w:basedOn w:val="16"/>
    <w:next w:val="16"/>
    <w:rsid w:val="00356BAF"/>
    <w:rPr>
      <w:b/>
      <w:bCs/>
    </w:rPr>
  </w:style>
  <w:style w:type="paragraph" w:customStyle="1" w:styleId="af">
    <w:name w:val="表格内容"/>
    <w:basedOn w:val="a"/>
    <w:rsid w:val="00356BAF"/>
    <w:pPr>
      <w:suppressLineNumbers/>
    </w:pPr>
  </w:style>
  <w:style w:type="paragraph" w:customStyle="1" w:styleId="af0">
    <w:name w:val="表格标题"/>
    <w:basedOn w:val="af"/>
    <w:rsid w:val="00356BAF"/>
    <w:pPr>
      <w:jc w:val="center"/>
    </w:pPr>
    <w:rPr>
      <w:b/>
      <w:bCs/>
    </w:rPr>
  </w:style>
  <w:style w:type="paragraph" w:customStyle="1" w:styleId="af1">
    <w:name w:val="正文 + 微软雅黑"/>
    <w:basedOn w:val="2"/>
    <w:rsid w:val="00356BAF"/>
    <w:rPr>
      <w:sz w:val="21"/>
      <w:szCs w:val="21"/>
    </w:rPr>
  </w:style>
  <w:style w:type="character" w:customStyle="1" w:styleId="WW8Num1z0">
    <w:name w:val="WW8Num1z0"/>
    <w:rsid w:val="00356BAF"/>
  </w:style>
  <w:style w:type="character" w:customStyle="1" w:styleId="WW8Num1z1">
    <w:name w:val="WW8Num1z1"/>
    <w:rsid w:val="00356BAF"/>
  </w:style>
  <w:style w:type="character" w:customStyle="1" w:styleId="WW8Num1z2">
    <w:name w:val="WW8Num1z2"/>
    <w:rsid w:val="00356BAF"/>
  </w:style>
  <w:style w:type="character" w:customStyle="1" w:styleId="WW8Num1z3">
    <w:name w:val="WW8Num1z3"/>
    <w:rsid w:val="00356BAF"/>
  </w:style>
  <w:style w:type="character" w:customStyle="1" w:styleId="WW8Num1z4">
    <w:name w:val="WW8Num1z4"/>
    <w:rsid w:val="00356BAF"/>
  </w:style>
  <w:style w:type="character" w:customStyle="1" w:styleId="WW8Num1z5">
    <w:name w:val="WW8Num1z5"/>
    <w:rsid w:val="00356BAF"/>
  </w:style>
  <w:style w:type="character" w:customStyle="1" w:styleId="WW8Num1z6">
    <w:name w:val="WW8Num1z6"/>
    <w:rsid w:val="00356BAF"/>
  </w:style>
  <w:style w:type="character" w:customStyle="1" w:styleId="WW8Num1z7">
    <w:name w:val="WW8Num1z7"/>
    <w:rsid w:val="00356BAF"/>
  </w:style>
  <w:style w:type="character" w:customStyle="1" w:styleId="WW8Num1z8">
    <w:name w:val="WW8Num1z8"/>
    <w:rsid w:val="00356BAF"/>
  </w:style>
  <w:style w:type="character" w:customStyle="1" w:styleId="WW8Num2z0">
    <w:name w:val="WW8Num2z0"/>
    <w:rsid w:val="00356BAF"/>
    <w:rPr>
      <w:b/>
      <w:bCs w:val="0"/>
      <w:sz w:val="21"/>
    </w:rPr>
  </w:style>
  <w:style w:type="character" w:customStyle="1" w:styleId="WW8Num3z0">
    <w:name w:val="WW8Num3z0"/>
    <w:rsid w:val="00356BAF"/>
  </w:style>
  <w:style w:type="character" w:customStyle="1" w:styleId="WW8Num2z1">
    <w:name w:val="WW8Num2z1"/>
    <w:rsid w:val="00356BAF"/>
    <w:rPr>
      <w:b w:val="0"/>
      <w:bCs w:val="0"/>
    </w:rPr>
  </w:style>
  <w:style w:type="character" w:customStyle="1" w:styleId="WW8Num2z2">
    <w:name w:val="WW8Num2z2"/>
    <w:rsid w:val="00356BAF"/>
  </w:style>
  <w:style w:type="character" w:customStyle="1" w:styleId="WW8Num2z3">
    <w:name w:val="WW8Num2z3"/>
    <w:rsid w:val="00356BAF"/>
  </w:style>
  <w:style w:type="character" w:customStyle="1" w:styleId="WW8Num2z4">
    <w:name w:val="WW8Num2z4"/>
    <w:rsid w:val="00356BAF"/>
  </w:style>
  <w:style w:type="character" w:customStyle="1" w:styleId="WW8Num2z5">
    <w:name w:val="WW8Num2z5"/>
    <w:rsid w:val="00356BAF"/>
  </w:style>
  <w:style w:type="character" w:customStyle="1" w:styleId="WW8Num2z6">
    <w:name w:val="WW8Num2z6"/>
    <w:rsid w:val="00356BAF"/>
  </w:style>
  <w:style w:type="character" w:customStyle="1" w:styleId="WW8Num2z7">
    <w:name w:val="WW8Num2z7"/>
    <w:rsid w:val="00356BAF"/>
  </w:style>
  <w:style w:type="character" w:customStyle="1" w:styleId="WW8Num2z8">
    <w:name w:val="WW8Num2z8"/>
    <w:rsid w:val="00356BAF"/>
  </w:style>
  <w:style w:type="character" w:customStyle="1" w:styleId="WW8Num3z1">
    <w:name w:val="WW8Num3z1"/>
    <w:rsid w:val="00356BAF"/>
  </w:style>
  <w:style w:type="character" w:customStyle="1" w:styleId="WW8Num3z2">
    <w:name w:val="WW8Num3z2"/>
    <w:rsid w:val="00356BAF"/>
  </w:style>
  <w:style w:type="character" w:customStyle="1" w:styleId="WW8Num3z3">
    <w:name w:val="WW8Num3z3"/>
    <w:rsid w:val="00356BAF"/>
  </w:style>
  <w:style w:type="character" w:customStyle="1" w:styleId="WW8Num3z4">
    <w:name w:val="WW8Num3z4"/>
    <w:rsid w:val="00356BAF"/>
  </w:style>
  <w:style w:type="character" w:customStyle="1" w:styleId="WW8Num3z5">
    <w:name w:val="WW8Num3z5"/>
    <w:rsid w:val="00356BAF"/>
  </w:style>
  <w:style w:type="character" w:customStyle="1" w:styleId="WW8Num3z6">
    <w:name w:val="WW8Num3z6"/>
    <w:rsid w:val="00356BAF"/>
  </w:style>
  <w:style w:type="character" w:customStyle="1" w:styleId="WW8Num3z7">
    <w:name w:val="WW8Num3z7"/>
    <w:rsid w:val="00356BAF"/>
  </w:style>
  <w:style w:type="character" w:customStyle="1" w:styleId="WW8Num3z8">
    <w:name w:val="WW8Num3z8"/>
    <w:rsid w:val="00356BAF"/>
  </w:style>
  <w:style w:type="character" w:customStyle="1" w:styleId="WW8Num4z0">
    <w:name w:val="WW8Num4z0"/>
    <w:rsid w:val="00356BAF"/>
  </w:style>
  <w:style w:type="character" w:customStyle="1" w:styleId="WW8Num4z1">
    <w:name w:val="WW8Num4z1"/>
    <w:rsid w:val="00356BAF"/>
  </w:style>
  <w:style w:type="character" w:customStyle="1" w:styleId="WW8Num4z2">
    <w:name w:val="WW8Num4z2"/>
    <w:rsid w:val="00356BAF"/>
  </w:style>
  <w:style w:type="character" w:customStyle="1" w:styleId="WW8Num4z3">
    <w:name w:val="WW8Num4z3"/>
    <w:rsid w:val="00356BAF"/>
  </w:style>
  <w:style w:type="character" w:customStyle="1" w:styleId="WW8Num4z4">
    <w:name w:val="WW8Num4z4"/>
    <w:rsid w:val="00356BAF"/>
  </w:style>
  <w:style w:type="character" w:customStyle="1" w:styleId="WW8Num4z5">
    <w:name w:val="WW8Num4z5"/>
    <w:rsid w:val="00356BAF"/>
  </w:style>
  <w:style w:type="character" w:customStyle="1" w:styleId="WW8Num4z6">
    <w:name w:val="WW8Num4z6"/>
    <w:rsid w:val="00356BAF"/>
  </w:style>
  <w:style w:type="character" w:customStyle="1" w:styleId="WW8Num4z7">
    <w:name w:val="WW8Num4z7"/>
    <w:rsid w:val="00356BAF"/>
  </w:style>
  <w:style w:type="character" w:customStyle="1" w:styleId="WW8Num4z8">
    <w:name w:val="WW8Num4z8"/>
    <w:rsid w:val="00356BAF"/>
  </w:style>
  <w:style w:type="character" w:customStyle="1" w:styleId="main1">
    <w:name w:val="main1"/>
    <w:rsid w:val="00356BAF"/>
    <w:rPr>
      <w:rFonts w:ascii="??" w:hAnsi="??" w:cs="??" w:hint="default"/>
      <w:sz w:val="21"/>
      <w:szCs w:val="21"/>
    </w:rPr>
  </w:style>
  <w:style w:type="character" w:customStyle="1" w:styleId="HTMLChar">
    <w:name w:val="HTML 预设格式 Char"/>
    <w:rsid w:val="00356BAF"/>
    <w:rPr>
      <w:rFonts w:ascii="Courier New" w:hAnsi="Courier New" w:cs="Courier New" w:hint="default"/>
      <w:sz w:val="20"/>
      <w:szCs w:val="20"/>
    </w:rPr>
  </w:style>
  <w:style w:type="character" w:customStyle="1" w:styleId="18">
    <w:name w:val="批注引用1"/>
    <w:rsid w:val="00356BAF"/>
    <w:rPr>
      <w:sz w:val="21"/>
      <w:szCs w:val="21"/>
    </w:rPr>
  </w:style>
  <w:style w:type="character" w:customStyle="1" w:styleId="Char6">
    <w:name w:val="文档结构图 Char"/>
    <w:rsid w:val="00356BAF"/>
    <w:rPr>
      <w:sz w:val="16"/>
      <w:szCs w:val="2"/>
    </w:rPr>
  </w:style>
  <w:style w:type="character" w:customStyle="1" w:styleId="Char7">
    <w:name w:val="标题 Char"/>
    <w:rsid w:val="00356BAF"/>
    <w:rPr>
      <w:rFonts w:ascii="Cambria" w:hAnsi="Cambria" w:cs="Times New Roman" w:hint="default"/>
      <w:b/>
      <w:bCs/>
      <w:sz w:val="32"/>
      <w:szCs w:val="32"/>
    </w:rPr>
  </w:style>
  <w:style w:type="character" w:customStyle="1" w:styleId="19">
    <w:name w:val="默认段落字体1"/>
    <w:rsid w:val="00356BAF"/>
  </w:style>
  <w:style w:type="character" w:customStyle="1" w:styleId="Char10">
    <w:name w:val="批注框文本 Char1"/>
    <w:basedOn w:val="a1"/>
    <w:rsid w:val="00356BAF"/>
    <w:rPr>
      <w:sz w:val="18"/>
      <w:szCs w:val="18"/>
    </w:rPr>
  </w:style>
  <w:style w:type="character" w:customStyle="1" w:styleId="af2">
    <w:name w:val="编号符号"/>
    <w:rsid w:val="00356BAF"/>
  </w:style>
  <w:style w:type="paragraph" w:styleId="af3">
    <w:name w:val="Title"/>
    <w:basedOn w:val="a"/>
    <w:next w:val="a"/>
    <w:link w:val="Char11"/>
    <w:qFormat/>
    <w:rsid w:val="00356B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1">
    <w:name w:val="标题 Char1"/>
    <w:basedOn w:val="a1"/>
    <w:link w:val="af3"/>
    <w:rsid w:val="00356BAF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Char1">
    <w:name w:val="正文文本 Char1"/>
    <w:basedOn w:val="a1"/>
    <w:link w:val="a0"/>
    <w:semiHidden/>
    <w:locked/>
    <w:rsid w:val="00356BAF"/>
    <w:rPr>
      <w:rFonts w:ascii="Times New Roman" w:eastAsia="微软雅黑" w:hAnsi="Times New Roman" w:cs="Times New Roman"/>
      <w:kern w:val="0"/>
      <w:sz w:val="20"/>
      <w:szCs w:val="20"/>
    </w:rPr>
  </w:style>
  <w:style w:type="character" w:customStyle="1" w:styleId="Char12">
    <w:name w:val="页眉 Char1"/>
    <w:basedOn w:val="a1"/>
    <w:semiHidden/>
    <w:locked/>
    <w:rsid w:val="00356BAF"/>
    <w:rPr>
      <w:rFonts w:ascii="Times New Roman" w:eastAsia="微软雅黑" w:hAnsi="Times New Roman" w:cs="Times New Roman"/>
      <w:kern w:val="0"/>
      <w:sz w:val="18"/>
      <w:szCs w:val="18"/>
    </w:rPr>
  </w:style>
  <w:style w:type="paragraph" w:styleId="af4">
    <w:name w:val="Subtitle"/>
    <w:basedOn w:val="a"/>
    <w:next w:val="a"/>
    <w:link w:val="Char8"/>
    <w:qFormat/>
    <w:rsid w:val="00356BA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8">
    <w:name w:val="副标题 Char"/>
    <w:basedOn w:val="a1"/>
    <w:link w:val="af4"/>
    <w:rsid w:val="00356BA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3">
    <w:name w:val="页脚 Char1"/>
    <w:basedOn w:val="a1"/>
    <w:semiHidden/>
    <w:locked/>
    <w:rsid w:val="00356BAF"/>
    <w:rPr>
      <w:rFonts w:ascii="Times New Roman" w:eastAsia="微软雅黑" w:hAnsi="Times New Roman" w:cs="Times New Roman"/>
      <w:kern w:val="0"/>
      <w:sz w:val="18"/>
      <w:szCs w:val="18"/>
    </w:rPr>
  </w:style>
  <w:style w:type="character" w:customStyle="1" w:styleId="Char20">
    <w:name w:val="批注框文本 Char2"/>
    <w:basedOn w:val="a1"/>
    <w:link w:val="ab"/>
    <w:semiHidden/>
    <w:locked/>
    <w:rsid w:val="00356BAF"/>
    <w:rPr>
      <w:rFonts w:ascii="Times New Roman" w:eastAsia="微软雅黑" w:hAnsi="Times New Roman" w:cs="Times New Roman"/>
      <w:kern w:val="0"/>
      <w:sz w:val="18"/>
      <w:szCs w:val="18"/>
    </w:rPr>
  </w:style>
  <w:style w:type="table" w:styleId="af5">
    <w:name w:val="Table Grid"/>
    <w:basedOn w:val="a2"/>
    <w:uiPriority w:val="59"/>
    <w:rsid w:val="000A4D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3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30</Pages>
  <Words>2437</Words>
  <Characters>13891</Characters>
  <Application>Microsoft Office Word</Application>
  <DocSecurity>0</DocSecurity>
  <Lines>115</Lines>
  <Paragraphs>32</Paragraphs>
  <ScaleCrop>false</ScaleCrop>
  <Company>微软中国</Company>
  <LinksUpToDate>false</LinksUpToDate>
  <CharactersWithSpaces>16296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53</cp:revision>
  <dcterms:created xsi:type="dcterms:W3CDTF">2017-06-30T05:38:00Z</dcterms:created>
  <dcterms:modified xsi:type="dcterms:W3CDTF">2017-06-30T08:55:00Z</dcterms:modified>
</cp:coreProperties>
</file>